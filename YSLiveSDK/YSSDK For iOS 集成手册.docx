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A5234" w:rsidRDefault="00BD4ED8">
      <w:pPr>
        <w:autoSpaceDE w:val="0"/>
        <w:autoSpaceDN w:val="0"/>
        <w:adjustRightInd w:val="0"/>
        <w:ind w:right="340"/>
        <w:jc w:val="center"/>
        <w:rPr>
          <w:rFonts w:ascii="Times" w:eastAsia="PingFang SC" w:hAnsi="Times" w:cs="Times"/>
          <w:kern w:val="0"/>
          <w:sz w:val="32"/>
          <w:szCs w:val="32"/>
        </w:rPr>
      </w:pPr>
      <w:r>
        <w:rPr>
          <w:rFonts w:ascii="Helvetica" w:hAnsi="Helvetica" w:cs="Helvetica"/>
          <w:kern w:val="0"/>
          <w:sz w:val="32"/>
          <w:szCs w:val="32"/>
        </w:rPr>
        <w:t xml:space="preserve">YSSDK For iOS </w:t>
      </w:r>
      <w:r>
        <w:rPr>
          <w:rFonts w:ascii="PingFang SC" w:eastAsia="PingFang SC" w:hAnsi="Helvetica" w:cs="PingFang SC" w:hint="eastAsia"/>
          <w:kern w:val="0"/>
          <w:sz w:val="32"/>
          <w:szCs w:val="32"/>
        </w:rPr>
        <w:t>集成手册</w:t>
      </w:r>
    </w:p>
    <w:p w:rsidR="003A5234" w:rsidRDefault="00BD4ED8">
      <w:pPr>
        <w:autoSpaceDE w:val="0"/>
        <w:autoSpaceDN w:val="0"/>
        <w:adjustRightInd w:val="0"/>
        <w:ind w:right="340"/>
        <w:jc w:val="center"/>
        <w:rPr>
          <w:rFonts w:ascii="Helvetica" w:eastAsia="PingFang SC" w:hAnsi="Helvetica" w:cs="Helvetica"/>
          <w:b/>
          <w:bCs/>
          <w:kern w:val="0"/>
          <w:szCs w:val="21"/>
        </w:rPr>
      </w:pPr>
      <w:r>
        <w:rPr>
          <w:rFonts w:ascii="Helvetica" w:eastAsia="PingFang SC" w:hAnsi="Helvetica" w:cs="Helvetica"/>
          <w:kern w:val="0"/>
          <w:szCs w:val="21"/>
        </w:rPr>
        <w:t>V3.3.1</w:t>
      </w:r>
      <w:r>
        <w:rPr>
          <w:rFonts w:ascii="Helvetica" w:eastAsia="PingFang SC" w:hAnsi="Helvetica" w:cs="Helvetica" w:hint="eastAsia"/>
          <w:kern w:val="0"/>
          <w:szCs w:val="21"/>
        </w:rPr>
        <w:t>.</w:t>
      </w:r>
      <w:r>
        <w:rPr>
          <w:rFonts w:ascii="Helvetica" w:eastAsia="PingFang SC" w:hAnsi="Helvetica" w:cs="Helvetica"/>
          <w:kern w:val="0"/>
          <w:szCs w:val="21"/>
        </w:rPr>
        <w:t>0</w:t>
      </w:r>
    </w:p>
    <w:p w:rsidR="003A5234" w:rsidRDefault="003A5234">
      <w:pPr>
        <w:autoSpaceDE w:val="0"/>
        <w:autoSpaceDN w:val="0"/>
        <w:adjustRightInd w:val="0"/>
        <w:ind w:right="340"/>
        <w:rPr>
          <w:rFonts w:ascii="Times" w:eastAsia="PingFang SC" w:hAnsi="Times" w:cs="Times"/>
          <w:kern w:val="0"/>
          <w:szCs w:val="21"/>
        </w:rPr>
      </w:pPr>
    </w:p>
    <w:p w:rsidR="003A5234" w:rsidRDefault="00BD4E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Helvetica" w:eastAsia="PingFang SC" w:hAnsi="Helvetica" w:cs="Helvetica"/>
          <w:kern w:val="0"/>
          <w:szCs w:val="21"/>
        </w:rPr>
        <w:t>SDK</w:t>
      </w:r>
      <w:r>
        <w:rPr>
          <w:rFonts w:ascii="PingFang SC" w:eastAsia="PingFang SC" w:hAnsi="Helvetica" w:cs="PingFang SC" w:hint="eastAsia"/>
          <w:kern w:val="0"/>
          <w:szCs w:val="21"/>
        </w:rPr>
        <w:t>工程结构</w:t>
      </w:r>
    </w:p>
    <w:p w:rsidR="003A5234" w:rsidRDefault="00BD4E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0" distR="0">
            <wp:extent cx="3237865" cy="3335655"/>
            <wp:effectExtent l="0" t="0" r="63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46129" cy="3344190"/>
                    </a:xfrm>
                    <a:prstGeom prst="rect">
                      <a:avLst/>
                    </a:prstGeom>
                  </pic:spPr>
                </pic:pic>
              </a:graphicData>
            </a:graphic>
          </wp:inline>
        </w:drawing>
      </w:r>
    </w:p>
    <w:p w:rsidR="003A5234" w:rsidRDefault="00BD4ED8">
      <w:pPr>
        <w:autoSpaceDE w:val="0"/>
        <w:autoSpaceDN w:val="0"/>
        <w:adjustRightInd w:val="0"/>
        <w:ind w:left="420" w:right="340"/>
        <w:rPr>
          <w:rFonts w:ascii="Helvetica" w:eastAsia="PingFang SC" w:hAnsi="Helvetica" w:cs="Helvetica"/>
          <w:kern w:val="0"/>
          <w:szCs w:val="21"/>
        </w:rPr>
      </w:pPr>
      <w:proofErr w:type="spellStart"/>
      <w:r>
        <w:rPr>
          <w:rFonts w:ascii="Helvetica" w:eastAsia="PingFang SC" w:hAnsi="Helvetica" w:cs="Helvetica"/>
          <w:kern w:val="0"/>
          <w:szCs w:val="21"/>
        </w:rPr>
        <w:t>YSSDK.framwork</w:t>
      </w:r>
      <w:proofErr w:type="spellEnd"/>
      <w:r>
        <w:rPr>
          <w:rFonts w:ascii="Helvetica" w:eastAsia="PingFang SC" w:hAnsi="Helvetica" w:cs="Helvetica"/>
          <w:kern w:val="0"/>
          <w:szCs w:val="21"/>
        </w:rPr>
        <w:t>: UI</w:t>
      </w:r>
      <w:r>
        <w:rPr>
          <w:rFonts w:ascii="PingFang SC" w:eastAsia="PingFang SC" w:hAnsi="Helvetica" w:cs="PingFang SC" w:hint="eastAsia"/>
          <w:kern w:val="0"/>
          <w:szCs w:val="21"/>
        </w:rPr>
        <w:t>支持</w:t>
      </w:r>
      <w:r>
        <w:rPr>
          <w:rFonts w:ascii="Helvetica" w:eastAsia="PingFang SC" w:hAnsi="Helvetica" w:cs="Helvetica"/>
          <w:kern w:val="0"/>
          <w:szCs w:val="21"/>
        </w:rPr>
        <w:t>SDK</w:t>
      </w:r>
    </w:p>
    <w:p w:rsidR="003A5234" w:rsidRDefault="00BD4E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Live</w:t>
      </w:r>
      <w:r>
        <w:rPr>
          <w:rFonts w:ascii="Helvetica" w:eastAsia="PingFang SC" w:hAnsi="Helvetica" w:cs="Helvetica"/>
          <w:kern w:val="0"/>
          <w:szCs w:val="21"/>
        </w:rPr>
        <w:t>.xcassets</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图片资源</w:t>
      </w:r>
    </w:p>
    <w:p w:rsidR="003A5234" w:rsidRDefault="00BD4ED8">
      <w:pPr>
        <w:autoSpaceDE w:val="0"/>
        <w:autoSpaceDN w:val="0"/>
        <w:adjustRightInd w:val="0"/>
        <w:ind w:left="420" w:right="340"/>
        <w:rPr>
          <w:rFonts w:ascii="Times" w:eastAsia="PingFang SC" w:hAnsi="Times" w:cs="Times"/>
          <w:kern w:val="0"/>
          <w:szCs w:val="21"/>
        </w:rPr>
      </w:pPr>
      <w:proofErr w:type="spellStart"/>
      <w:r>
        <w:rPr>
          <w:rFonts w:ascii="Helvetica" w:eastAsia="PingFang SC" w:hAnsi="Helvetica" w:cs="Helvetica"/>
          <w:kern w:val="0"/>
          <w:szCs w:val="21"/>
        </w:rPr>
        <w:t>ExpendLib</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需要引用的库包括</w:t>
      </w:r>
      <w:r>
        <w:rPr>
          <w:rFonts w:ascii="Helvetica" w:eastAsia="PingFang SC" w:hAnsi="Helvetica" w:cs="Helvetica"/>
          <w:kern w:val="0"/>
          <w:szCs w:val="21"/>
        </w:rPr>
        <w:t>:</w:t>
      </w:r>
    </w:p>
    <w:p w:rsidR="003A5234" w:rsidRDefault="00BD4E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Helvetica" w:eastAsia="PingFang SC" w:hAnsi="Helvetica" w:cs="Helvetica"/>
          <w:kern w:val="0"/>
          <w:szCs w:val="21"/>
        </w:rPr>
        <w:t>BMKit.framework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基础库</w:t>
      </w:r>
    </w:p>
    <w:p w:rsidR="003A5234" w:rsidRDefault="00BD4ED8">
      <w:pPr>
        <w:pStyle w:val="1"/>
        <w:numPr>
          <w:ilvl w:val="0"/>
          <w:numId w:val="2"/>
        </w:numPr>
        <w:autoSpaceDE w:val="0"/>
        <w:autoSpaceDN w:val="0"/>
        <w:adjustRightInd w:val="0"/>
        <w:ind w:left="567" w:right="340" w:firstLineChars="0" w:firstLine="5"/>
        <w:rPr>
          <w:rFonts w:ascii="PingFang SC" w:eastAsia="PingFang SC" w:hAnsi="Helvetica" w:cs="PingFang SC"/>
          <w:kern w:val="0"/>
          <w:szCs w:val="21"/>
        </w:rPr>
      </w:pPr>
      <w:proofErr w:type="spellStart"/>
      <w:r>
        <w:rPr>
          <w:rFonts w:ascii="PingFang SC" w:eastAsia="PingFang SC" w:hAnsi="Helvetica" w:cs="PingFang SC"/>
          <w:kern w:val="0"/>
          <w:szCs w:val="21"/>
        </w:rPr>
        <w:t>CloudHubRTC.framework</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lang w:eastAsia="zh-Hans"/>
        </w:rPr>
        <w:t>音视频</w:t>
      </w:r>
      <w:r>
        <w:rPr>
          <w:rFonts w:ascii="PingFang SC" w:eastAsia="PingFang SC" w:hAnsi="Helvetica" w:cs="PingFang SC"/>
          <w:kern w:val="0"/>
          <w:szCs w:val="21"/>
          <w:lang w:eastAsia="zh-Hans"/>
        </w:rPr>
        <w:t>SDK</w:t>
      </w:r>
    </w:p>
    <w:p w:rsidR="003A5234" w:rsidRDefault="00BD4E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t>
      </w:r>
      <w:r>
        <w:rPr>
          <w:rFonts w:ascii="Helvetica" w:eastAsia="PingFang SC" w:hAnsi="Helvetica" w:cs="Helvetica" w:hint="eastAsia"/>
          <w:kern w:val="0"/>
          <w:szCs w:val="21"/>
        </w:rPr>
        <w:t>Session</w:t>
      </w:r>
      <w:r>
        <w:rPr>
          <w:rFonts w:ascii="Helvetica" w:eastAsia="PingFang SC" w:hAnsi="Helvetica" w:cs="Helvetica"/>
          <w:kern w:val="0"/>
          <w:szCs w:val="21"/>
        </w:rPr>
        <w:t>.framework</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lang w:eastAsia="zh-Hans"/>
        </w:rPr>
        <w:t>业务</w:t>
      </w:r>
      <w:r>
        <w:rPr>
          <w:rFonts w:ascii="Helvetica" w:eastAsia="PingFang SC" w:hAnsi="Helvetica" w:cs="Helvetica"/>
          <w:kern w:val="0"/>
          <w:szCs w:val="21"/>
        </w:rPr>
        <w:t>SDK</w:t>
      </w:r>
    </w:p>
    <w:p w:rsidR="003A5234" w:rsidRDefault="00BD4E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YSWhiteBoard.framework</w:t>
      </w:r>
      <w:proofErr w:type="spellEnd"/>
      <w:r>
        <w:rPr>
          <w:rFonts w:ascii="Helvetica" w:eastAsia="PingFang SC" w:hAnsi="Helvetica" w:cs="Helvetica"/>
          <w:kern w:val="0"/>
          <w:szCs w:val="21"/>
        </w:rPr>
        <w:t xml:space="preserve">: </w:t>
      </w:r>
      <w:r>
        <w:rPr>
          <w:rFonts w:ascii="PingFang SC" w:eastAsia="PingFang SC" w:hAnsi="Helvetica" w:cs="PingFang SC" w:hint="eastAsia"/>
          <w:kern w:val="0"/>
          <w:szCs w:val="21"/>
        </w:rPr>
        <w:t>白板</w:t>
      </w:r>
      <w:r>
        <w:rPr>
          <w:rFonts w:ascii="Helvetica" w:eastAsia="PingFang SC" w:hAnsi="Helvetica" w:cs="Helvetica"/>
          <w:kern w:val="0"/>
          <w:szCs w:val="21"/>
        </w:rPr>
        <w:t>SDK</w:t>
      </w:r>
    </w:p>
    <w:p w:rsidR="003A5234" w:rsidRDefault="00BD4E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YSWhiteBoardResources.bundle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白板资源文件</w:t>
      </w:r>
    </w:p>
    <w:p w:rsidR="003A5234" w:rsidRDefault="00BD4ED8">
      <w:pPr>
        <w:pStyle w:val="1"/>
        <w:numPr>
          <w:ilvl w:val="0"/>
          <w:numId w:val="2"/>
        </w:numPr>
        <w:autoSpaceDE w:val="0"/>
        <w:autoSpaceDN w:val="0"/>
        <w:adjustRightInd w:val="0"/>
        <w:ind w:left="567" w:right="340" w:firstLineChars="0" w:firstLine="5"/>
        <w:rPr>
          <w:rFonts w:ascii="Times" w:eastAsia="PingFang SC" w:hAnsi="Times" w:cs="Times"/>
          <w:kern w:val="0"/>
          <w:szCs w:val="21"/>
        </w:rPr>
      </w:pPr>
      <w:proofErr w:type="spellStart"/>
      <w:r>
        <w:rPr>
          <w:rFonts w:ascii="Helvetica" w:eastAsia="PingFang SC" w:hAnsi="Helvetica" w:cs="Helvetica"/>
          <w:kern w:val="0"/>
          <w:szCs w:val="21"/>
        </w:rPr>
        <w:t>YSResources.bundle</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文本资源文件</w:t>
      </w:r>
    </w:p>
    <w:p w:rsidR="003A5234" w:rsidRDefault="003A5234">
      <w:pPr>
        <w:pStyle w:val="1"/>
        <w:autoSpaceDE w:val="0"/>
        <w:autoSpaceDN w:val="0"/>
        <w:adjustRightInd w:val="0"/>
        <w:ind w:left="572" w:right="340" w:firstLineChars="0" w:firstLine="0"/>
        <w:rPr>
          <w:rFonts w:ascii="Times" w:eastAsia="PingFang SC" w:hAnsi="Times" w:cs="Times"/>
          <w:kern w:val="0"/>
          <w:szCs w:val="21"/>
        </w:rPr>
      </w:pPr>
    </w:p>
    <w:p w:rsidR="003A5234" w:rsidRDefault="003A5234">
      <w:pPr>
        <w:autoSpaceDE w:val="0"/>
        <w:autoSpaceDN w:val="0"/>
        <w:adjustRightInd w:val="0"/>
        <w:ind w:right="340"/>
        <w:rPr>
          <w:rFonts w:ascii="Helvetica" w:eastAsia="PingFang SC" w:hAnsi="Helvetica" w:cs="Helvetica"/>
          <w:kern w:val="0"/>
          <w:szCs w:val="21"/>
        </w:rPr>
      </w:pPr>
    </w:p>
    <w:p w:rsidR="003A5234" w:rsidRDefault="003A5234">
      <w:pPr>
        <w:autoSpaceDE w:val="0"/>
        <w:autoSpaceDN w:val="0"/>
        <w:adjustRightInd w:val="0"/>
        <w:ind w:right="340" w:firstLine="420"/>
        <w:rPr>
          <w:rFonts w:ascii="Helvetica" w:eastAsia="PingFang SC" w:hAnsi="Helvetica" w:cs="Helvetica"/>
          <w:kern w:val="0"/>
          <w:szCs w:val="21"/>
        </w:rPr>
      </w:pPr>
    </w:p>
    <w:p w:rsidR="003A5234" w:rsidRDefault="00BD4E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将以上文件添加到工程中</w:t>
      </w:r>
    </w:p>
    <w:p w:rsidR="003A5234" w:rsidRDefault="00BD4E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配置工程文件</w:t>
      </w:r>
    </w:p>
    <w:p w:rsidR="003A5234" w:rsidRDefault="00BD4E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工程配置修改</w:t>
      </w:r>
      <w:r>
        <w:rPr>
          <w:rFonts w:ascii="Helvetica" w:eastAsia="PingFang SC" w:hAnsi="Helvetica" w:cs="Helvetica"/>
          <w:kern w:val="0"/>
          <w:szCs w:val="21"/>
        </w:rPr>
        <w:t>(Build Settings)</w:t>
      </w:r>
      <w:r>
        <w:rPr>
          <w:rFonts w:ascii="PingFang SC" w:eastAsia="PingFang SC" w:hAnsi="Helvetica" w:cs="PingFang SC"/>
          <w:kern w:val="0"/>
          <w:szCs w:val="21"/>
        </w:rPr>
        <w:t xml:space="preserve"> </w:t>
      </w:r>
    </w:p>
    <w:p w:rsidR="003A5234" w:rsidRDefault="00BD4ED8">
      <w:pPr>
        <w:pStyle w:val="1"/>
        <w:numPr>
          <w:ilvl w:val="1"/>
          <w:numId w:val="3"/>
        </w:numPr>
        <w:autoSpaceDE w:val="0"/>
        <w:autoSpaceDN w:val="0"/>
        <w:adjustRightInd w:val="0"/>
        <w:ind w:right="340" w:firstLineChars="0"/>
        <w:rPr>
          <w:rFonts w:ascii="Helvetica" w:eastAsia="PingFang SC" w:hAnsi="Helvetica" w:cs="Helvetica"/>
          <w:kern w:val="0"/>
          <w:szCs w:val="21"/>
        </w:rPr>
      </w:pPr>
      <w:r>
        <w:rPr>
          <w:rFonts w:ascii="Helvetica" w:eastAsia="PingFang SC" w:hAnsi="Helvetica" w:cs="Helvetica"/>
          <w:kern w:val="0"/>
          <w:szCs w:val="21"/>
        </w:rPr>
        <w:t xml:space="preserve">Build </w:t>
      </w:r>
      <w:proofErr w:type="spellStart"/>
      <w:r>
        <w:rPr>
          <w:rFonts w:ascii="Helvetica" w:eastAsia="PingFang SC" w:hAnsi="Helvetica" w:cs="Helvetica"/>
          <w:kern w:val="0"/>
          <w:szCs w:val="21"/>
        </w:rPr>
        <w:t>Optins</w:t>
      </w:r>
      <w:proofErr w:type="spellEnd"/>
      <w:r>
        <w:rPr>
          <w:rFonts w:ascii="Helvetica" w:eastAsia="PingFang SC" w:hAnsi="Helvetica" w:cs="Helvetica"/>
          <w:kern w:val="0"/>
          <w:szCs w:val="21"/>
        </w:rPr>
        <w:t xml:space="preserve">-&gt;Enable </w:t>
      </w:r>
      <w:proofErr w:type="spellStart"/>
      <w:r>
        <w:rPr>
          <w:rFonts w:ascii="Helvetica" w:eastAsia="PingFang SC" w:hAnsi="Helvetica" w:cs="Helvetica"/>
          <w:kern w:val="0"/>
          <w:szCs w:val="21"/>
        </w:rPr>
        <w:t>Bitcode</w:t>
      </w:r>
      <w:proofErr w:type="spellEnd"/>
      <w:r>
        <w:rPr>
          <w:rFonts w:ascii="Helvetica" w:eastAsia="PingFang SC" w:hAnsi="Helvetica" w:cs="Helvetica"/>
          <w:kern w:val="0"/>
          <w:szCs w:val="21"/>
        </w:rPr>
        <w:t>-&gt;</w:t>
      </w:r>
      <w:r>
        <w:rPr>
          <w:rFonts w:ascii="PingFang SC" w:eastAsia="PingFang SC" w:hAnsi="Helvetica" w:cs="PingFang SC" w:hint="eastAsia"/>
          <w:kern w:val="0"/>
          <w:szCs w:val="21"/>
        </w:rPr>
        <w:t>修改为</w:t>
      </w:r>
      <w:r>
        <w:rPr>
          <w:rFonts w:ascii="Helvetica" w:eastAsia="PingFang SC" w:hAnsi="Helvetica" w:cs="Helvetica"/>
          <w:kern w:val="0"/>
          <w:szCs w:val="21"/>
        </w:rPr>
        <w:t>NO</w:t>
      </w:r>
    </w:p>
    <w:p w:rsidR="003A5234" w:rsidRDefault="00BD4E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noProof/>
          <w:kern w:val="0"/>
          <w:szCs w:val="21"/>
        </w:rPr>
        <w:lastRenderedPageBreak/>
        <w:drawing>
          <wp:inline distT="0" distB="0" distL="0" distR="0">
            <wp:extent cx="5486400" cy="8064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486400" cy="806450"/>
                    </a:xfrm>
                    <a:prstGeom prst="rect">
                      <a:avLst/>
                    </a:prstGeom>
                  </pic:spPr>
                </pic:pic>
              </a:graphicData>
            </a:graphic>
          </wp:inline>
        </w:drawing>
      </w:r>
    </w:p>
    <w:p w:rsidR="003A5234" w:rsidRDefault="003A5234">
      <w:pPr>
        <w:pStyle w:val="1"/>
        <w:autoSpaceDE w:val="0"/>
        <w:autoSpaceDN w:val="0"/>
        <w:adjustRightInd w:val="0"/>
        <w:ind w:left="1069" w:right="340" w:firstLineChars="0" w:firstLine="0"/>
        <w:rPr>
          <w:rFonts w:ascii="Helvetica" w:eastAsia="PingFang SC" w:hAnsi="Helvetica" w:cs="Helvetica"/>
          <w:kern w:val="0"/>
          <w:szCs w:val="21"/>
        </w:rPr>
      </w:pPr>
    </w:p>
    <w:p w:rsidR="003A5234" w:rsidRDefault="00BD4ED8">
      <w:pPr>
        <w:pStyle w:val="1"/>
        <w:numPr>
          <w:ilvl w:val="1"/>
          <w:numId w:val="3"/>
        </w:numPr>
        <w:autoSpaceDE w:val="0"/>
        <w:autoSpaceDN w:val="0"/>
        <w:adjustRightInd w:val="0"/>
        <w:ind w:right="340" w:firstLineChars="0"/>
        <w:rPr>
          <w:rFonts w:ascii="Helvetica" w:eastAsia="PingFang SC" w:hAnsi="Helvetica" w:cs="Helvetica"/>
          <w:kern w:val="0"/>
          <w:szCs w:val="21"/>
        </w:rPr>
      </w:pPr>
      <w:proofErr w:type="spellStart"/>
      <w:r>
        <w:rPr>
          <w:rFonts w:ascii="Helvetica" w:eastAsia="PingFang SC" w:hAnsi="Helvetica" w:cs="Helvetica" w:hint="eastAsia"/>
          <w:kern w:val="0"/>
          <w:szCs w:val="21"/>
        </w:rPr>
        <w:t>L</w:t>
      </w:r>
      <w:r>
        <w:rPr>
          <w:rFonts w:ascii="Helvetica" w:eastAsia="PingFang SC" w:hAnsi="Helvetica" w:cs="Helvetica"/>
          <w:kern w:val="0"/>
          <w:szCs w:val="21"/>
        </w:rPr>
        <w:t>inkink</w:t>
      </w:r>
      <w:proofErr w:type="spellEnd"/>
      <w:r>
        <w:rPr>
          <w:rFonts w:ascii="Helvetica" w:eastAsia="PingFang SC" w:hAnsi="Helvetica" w:cs="Helvetica"/>
          <w:kern w:val="0"/>
          <w:szCs w:val="21"/>
        </w:rPr>
        <w:t xml:space="preserve">-&gt;Other Linker </w:t>
      </w:r>
      <w:proofErr w:type="spellStart"/>
      <w:r>
        <w:rPr>
          <w:rFonts w:ascii="Helvetica" w:eastAsia="PingFang SC" w:hAnsi="Helvetica" w:cs="Helvetica"/>
          <w:kern w:val="0"/>
          <w:szCs w:val="21"/>
        </w:rPr>
        <w:t>Flage</w:t>
      </w:r>
      <w:proofErr w:type="spellEnd"/>
      <w:r>
        <w:rPr>
          <w:rFonts w:ascii="Helvetica" w:eastAsia="PingFang SC" w:hAnsi="Helvetica" w:cs="Helvetica" w:hint="eastAsia"/>
          <w:kern w:val="0"/>
          <w:szCs w:val="21"/>
        </w:rPr>
        <w:t>添加</w:t>
      </w:r>
    </w:p>
    <w:p w:rsidR="003A5234" w:rsidRDefault="00BD4E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kern w:val="0"/>
          <w:szCs w:val="21"/>
        </w:rPr>
        <w:t>-</w:t>
      </w:r>
      <w:proofErr w:type="spellStart"/>
      <w:r>
        <w:rPr>
          <w:rFonts w:ascii="Helvetica" w:eastAsia="PingFang SC" w:hAnsi="Helvetica" w:cs="Helvetica" w:hint="eastAsia"/>
          <w:kern w:val="0"/>
          <w:szCs w:val="21"/>
        </w:rPr>
        <w:t>all</w:t>
      </w:r>
      <w:r>
        <w:rPr>
          <w:rFonts w:ascii="Helvetica" w:eastAsia="PingFang SC" w:hAnsi="Helvetica" w:cs="Helvetica"/>
          <w:kern w:val="0"/>
          <w:szCs w:val="21"/>
        </w:rPr>
        <w:t>_load</w:t>
      </w:r>
      <w:proofErr w:type="spellEnd"/>
      <w:r>
        <w:rPr>
          <w:rFonts w:ascii="Helvetica" w:eastAsia="PingFang SC" w:hAnsi="Helvetica" w:cs="Helvetica"/>
          <w:kern w:val="0"/>
          <w:szCs w:val="21"/>
        </w:rPr>
        <w:t xml:space="preserve"> </w:t>
      </w:r>
      <w:r>
        <w:rPr>
          <w:rFonts w:ascii="Helvetica" w:eastAsia="PingFang SC" w:hAnsi="Helvetica" w:cs="Helvetica" w:hint="eastAsia"/>
          <w:kern w:val="0"/>
          <w:szCs w:val="21"/>
        </w:rPr>
        <w:t>和</w:t>
      </w:r>
      <w:r>
        <w:rPr>
          <w:rFonts w:ascii="Helvetica" w:eastAsia="PingFang SC" w:hAnsi="Helvetica" w:cs="Helvetica" w:hint="eastAsia"/>
          <w:kern w:val="0"/>
          <w:szCs w:val="21"/>
        </w:rPr>
        <w:t xml:space="preserve"> </w:t>
      </w:r>
      <w:r>
        <w:rPr>
          <w:rFonts w:ascii="Helvetica" w:eastAsia="PingFang SC" w:hAnsi="Helvetica" w:cs="Helvetica"/>
          <w:kern w:val="0"/>
          <w:szCs w:val="21"/>
        </w:rPr>
        <w:t>-</w:t>
      </w:r>
      <w:proofErr w:type="spellStart"/>
      <w:r>
        <w:rPr>
          <w:rFonts w:ascii="Helvetica" w:eastAsia="PingFang SC" w:hAnsi="Helvetica" w:cs="Helvetica"/>
          <w:kern w:val="0"/>
          <w:szCs w:val="21"/>
        </w:rPr>
        <w:t>ObjC</w:t>
      </w:r>
      <w:proofErr w:type="spellEnd"/>
    </w:p>
    <w:p w:rsidR="003A5234" w:rsidRDefault="00BD4ED8">
      <w:pPr>
        <w:pStyle w:val="1"/>
        <w:autoSpaceDE w:val="0"/>
        <w:autoSpaceDN w:val="0"/>
        <w:adjustRightInd w:val="0"/>
        <w:ind w:left="1069" w:right="340" w:firstLineChars="0" w:firstLine="0"/>
        <w:rPr>
          <w:rFonts w:ascii="Helvetica" w:eastAsia="PingFang SC" w:hAnsi="Helvetica" w:cs="Helvetica"/>
          <w:kern w:val="0"/>
          <w:szCs w:val="21"/>
        </w:rPr>
      </w:pPr>
      <w:r>
        <w:rPr>
          <w:rFonts w:ascii="Helvetica" w:eastAsia="PingFang SC" w:hAnsi="Helvetica" w:cs="Helvetica" w:hint="eastAsia"/>
          <w:noProof/>
          <w:kern w:val="0"/>
          <w:szCs w:val="21"/>
        </w:rPr>
        <w:drawing>
          <wp:inline distT="0" distB="0" distL="0" distR="0">
            <wp:extent cx="5486400" cy="7835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783590"/>
                    </a:xfrm>
                    <a:prstGeom prst="rect">
                      <a:avLst/>
                    </a:prstGeom>
                  </pic:spPr>
                </pic:pic>
              </a:graphicData>
            </a:graphic>
          </wp:inline>
        </w:drawing>
      </w:r>
    </w:p>
    <w:p w:rsidR="003A5234" w:rsidRDefault="003A5234">
      <w:pPr>
        <w:pStyle w:val="1"/>
        <w:autoSpaceDE w:val="0"/>
        <w:autoSpaceDN w:val="0"/>
        <w:adjustRightInd w:val="0"/>
        <w:ind w:left="1069" w:right="340" w:firstLineChars="0" w:firstLine="0"/>
        <w:rPr>
          <w:rFonts w:ascii="Helvetica" w:eastAsia="PingFang SC" w:hAnsi="Helvetica" w:cs="Helvetica"/>
          <w:kern w:val="0"/>
          <w:szCs w:val="21"/>
        </w:rPr>
      </w:pPr>
    </w:p>
    <w:p w:rsidR="003A5234" w:rsidRDefault="00BD4E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Phases-&gt;Link Binary With </w:t>
      </w:r>
      <w:proofErr w:type="spellStart"/>
      <w:r>
        <w:rPr>
          <w:rFonts w:ascii="PingFang SC" w:eastAsia="PingFang SC" w:hAnsi="Helvetica" w:cs="PingFang SC"/>
          <w:kern w:val="0"/>
          <w:szCs w:val="21"/>
        </w:rPr>
        <w:t>Libaries</w:t>
      </w:r>
      <w:proofErr w:type="spellEnd"/>
      <w:r>
        <w:rPr>
          <w:rFonts w:ascii="PingFang SC" w:eastAsia="PingFang SC" w:hAnsi="Helvetica" w:cs="PingFang SC" w:hint="eastAsia"/>
          <w:kern w:val="0"/>
          <w:szCs w:val="21"/>
        </w:rPr>
        <w:t xml:space="preserve"> </w:t>
      </w:r>
      <w:r>
        <w:rPr>
          <w:rFonts w:ascii="PingFang SC" w:eastAsia="PingFang SC" w:hAnsi="Helvetica" w:cs="PingFang SC" w:hint="eastAsia"/>
          <w:kern w:val="0"/>
          <w:szCs w:val="21"/>
        </w:rPr>
        <w:t>添加必要依赖库</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libc</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w:t>
      </w:r>
      <w:proofErr w:type="spellStart"/>
      <w:r>
        <w:rPr>
          <w:rFonts w:ascii="PingFang SC" w:eastAsia="PingFang SC" w:hAnsi="Helvetica" w:cs="PingFang SC"/>
          <w:kern w:val="0"/>
          <w:szCs w:val="21"/>
        </w:rPr>
        <w:t>tbd</w:t>
      </w:r>
      <w:proofErr w:type="spellEnd"/>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inline distT="0" distB="0" distL="114300" distR="114300">
            <wp:extent cx="4935855" cy="3355340"/>
            <wp:effectExtent l="0" t="0" r="17145" b="22860"/>
            <wp:docPr id="22" name="图片 2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1"/>
                    <pic:cNvPicPr>
                      <a:picLocks noChangeAspect="1"/>
                    </pic:cNvPicPr>
                  </pic:nvPicPr>
                  <pic:blipFill>
                    <a:blip r:embed="rId9"/>
                    <a:stretch>
                      <a:fillRect/>
                    </a:stretch>
                  </pic:blipFill>
                  <pic:spPr>
                    <a:xfrm>
                      <a:off x="0" y="0"/>
                      <a:ext cx="4935855" cy="3355340"/>
                    </a:xfrm>
                    <a:prstGeom prst="rect">
                      <a:avLst/>
                    </a:prstGeom>
                  </pic:spPr>
                </pic:pic>
              </a:graphicData>
            </a:graphic>
          </wp:inline>
        </w:drawing>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工程支持旋转方向设置，请尽量参照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来设置旋转</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drawing>
          <wp:anchor distT="0" distB="0" distL="114300" distR="114300" simplePos="0" relativeHeight="251658240" behindDoc="0" locked="0" layoutInCell="1" allowOverlap="1">
            <wp:simplePos x="0" y="0"/>
            <wp:positionH relativeFrom="column">
              <wp:posOffset>337185</wp:posOffset>
            </wp:positionH>
            <wp:positionV relativeFrom="paragraph">
              <wp:posOffset>277495</wp:posOffset>
            </wp:positionV>
            <wp:extent cx="4636770" cy="1115695"/>
            <wp:effectExtent l="0" t="0" r="0" b="190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36800" cy="1116000"/>
                    </a:xfrm>
                    <a:prstGeom prst="rect">
                      <a:avLst/>
                    </a:prstGeom>
                  </pic:spPr>
                </pic:pic>
              </a:graphicData>
            </a:graphic>
          </wp:anchor>
        </w:drawing>
      </w:r>
      <w:r>
        <w:rPr>
          <w:rFonts w:ascii="PingFang SC" w:eastAsia="PingFang SC" w:hAnsi="Helvetica" w:cs="PingFang SC" w:hint="eastAsia"/>
          <w:kern w:val="0"/>
          <w:szCs w:val="21"/>
        </w:rPr>
        <w:t>方法一：</w:t>
      </w:r>
      <w:r>
        <w:rPr>
          <w:rFonts w:ascii="PingFang SC" w:eastAsia="PingFang SC" w:hAnsi="Helvetica" w:cs="PingFang SC" w:hint="eastAsia"/>
          <w:kern w:val="0"/>
          <w:szCs w:val="21"/>
        </w:rPr>
        <w:t>Ge</w:t>
      </w:r>
      <w:r>
        <w:rPr>
          <w:rFonts w:ascii="PingFang SC" w:eastAsia="PingFang SC" w:hAnsi="Helvetica" w:cs="PingFang SC"/>
          <w:kern w:val="0"/>
          <w:szCs w:val="21"/>
        </w:rPr>
        <w:t>neral-&gt;Device Orientation</w:t>
      </w:r>
      <w:r>
        <w:rPr>
          <w:rFonts w:ascii="PingFang SC" w:eastAsia="PingFang SC" w:hAnsi="Helvetica" w:cs="PingFang SC" w:hint="eastAsia"/>
          <w:kern w:val="0"/>
          <w:szCs w:val="21"/>
        </w:rPr>
        <w:t>设置添加横屏方向</w:t>
      </w:r>
      <w:proofErr w:type="spellStart"/>
      <w:r>
        <w:rPr>
          <w:rFonts w:ascii="PingFang SC" w:eastAsia="PingFang SC" w:hAnsi="Helvetica" w:cs="PingFang SC" w:hint="eastAsia"/>
          <w:kern w:val="0"/>
          <w:szCs w:val="21"/>
        </w:rPr>
        <w:t>L</w:t>
      </w:r>
      <w:r>
        <w:rPr>
          <w:rFonts w:ascii="PingFang SC" w:eastAsia="PingFang SC" w:hAnsi="Helvetica" w:cs="PingFang SC"/>
          <w:kern w:val="0"/>
          <w:szCs w:val="21"/>
        </w:rPr>
        <w:t>andscaoe</w:t>
      </w:r>
      <w:proofErr w:type="spellEnd"/>
      <w:r>
        <w:rPr>
          <w:rFonts w:ascii="PingFang SC" w:eastAsia="PingFang SC" w:hAnsi="Helvetica" w:cs="PingFang SC"/>
          <w:kern w:val="0"/>
          <w:szCs w:val="21"/>
        </w:rPr>
        <w:t xml:space="preserve"> Right</w:t>
      </w:r>
    </w:p>
    <w:p w:rsidR="003A5234" w:rsidRDefault="00BD4ED8">
      <w:pPr>
        <w:pStyle w:val="1"/>
        <w:autoSpaceDE w:val="0"/>
        <w:autoSpaceDN w:val="0"/>
        <w:adjustRightInd w:val="0"/>
        <w:ind w:left="56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w:drawing>
          <wp:inline distT="0" distB="0" distL="0" distR="0">
            <wp:extent cx="4691380" cy="1086485"/>
            <wp:effectExtent l="0" t="0" r="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691380" cy="1086988"/>
                    </a:xfrm>
                    <a:prstGeom prst="rect">
                      <a:avLst/>
                    </a:prstGeom>
                  </pic:spPr>
                </pic:pic>
              </a:graphicData>
            </a:graphic>
          </wp:inline>
        </w:drawing>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方法二：请参照</w:t>
      </w:r>
      <w:r>
        <w:rPr>
          <w:rFonts w:ascii="PingFang SC" w:eastAsia="PingFang SC" w:hAnsi="Helvetica" w:cs="PingFang SC" w:hint="eastAsia"/>
          <w:kern w:val="0"/>
          <w:szCs w:val="21"/>
        </w:rPr>
        <w:t>sample</w:t>
      </w:r>
      <w:r>
        <w:rPr>
          <w:rFonts w:ascii="PingFang SC" w:eastAsia="PingFang SC" w:hAnsi="Helvetica" w:cs="PingFang SC" w:hint="eastAsia"/>
          <w:kern w:val="0"/>
          <w:szCs w:val="21"/>
        </w:rPr>
        <w:t>在</w:t>
      </w:r>
      <w:proofErr w:type="spellStart"/>
      <w:r>
        <w:rPr>
          <w:rFonts w:ascii="PingFang SC" w:eastAsia="PingFang SC" w:hAnsi="Helvetica" w:cs="PingFang SC"/>
          <w:kern w:val="0"/>
          <w:szCs w:val="21"/>
        </w:rPr>
        <w:t>AppDelegate</w:t>
      </w:r>
      <w:proofErr w:type="spellEnd"/>
      <w:r>
        <w:rPr>
          <w:rFonts w:ascii="PingFang SC" w:eastAsia="PingFang SC" w:hAnsi="Helvetica" w:cs="PingFang SC" w:hint="eastAsia"/>
          <w:kern w:val="0"/>
          <w:szCs w:val="21"/>
        </w:rPr>
        <w:t>中添加转屏代码，建议使用此方法</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1845310"/>
                <wp:effectExtent l="0" t="0" r="12700" b="8890"/>
                <wp:docPr id="13" name="文本框 13"/>
                <wp:cNvGraphicFramePr/>
                <a:graphic xmlns:a="http://schemas.openxmlformats.org/drawingml/2006/main">
                  <a:graphicData uri="http://schemas.microsoft.com/office/word/2010/wordprocessingShape">
                    <wps:wsp>
                      <wps:cNvSpPr txBox="1"/>
                      <wps:spPr>
                        <a:xfrm>
                          <a:off x="0" y="0"/>
                          <a:ext cx="5486400" cy="1845733"/>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else</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3" o:spid="_x0000_s1026" type="#_x0000_t202" style="width:6in;height:14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" fillcolor="#cfcdcd [2894]" strokeweight=".5pt">
                <v:textbox>
                  <w:txbxContent>
                    <w:p w:rsidR="003A5234" w:rsidRDefault="00BD4E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else</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return</w:t>
                      </w:r>
                      <w:r>
                        <w:rPr>
                          <w:sz w:val="18"/>
                          <w:szCs w:val="18"/>
                        </w:rPr>
                        <w:t xml:space="preserve">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 xml:space="preserve">    }}</w:t>
                      </w:r>
                    </w:p>
                  </w:txbxContent>
                </v:textbox>
                <w10:anchorlock/>
              </v:shape>
            </w:pict>
          </mc:Fallback>
        </mc:AlternateConten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3"/>
        </w:numPr>
        <w:autoSpaceDE w:val="0"/>
        <w:autoSpaceDN w:val="0"/>
        <w:adjustRightInd w:val="0"/>
        <w:ind w:right="340" w:firstLineChars="0"/>
        <w:rPr>
          <w:rFonts w:ascii="Helvetica" w:eastAsia="PingFang SC" w:hAnsi="Helvetica" w:cs="Helvetica"/>
          <w:kern w:val="0"/>
          <w:szCs w:val="21"/>
          <w:lang w:eastAsia="zh-Hans"/>
        </w:rPr>
      </w:pPr>
      <w:r>
        <w:rPr>
          <w:rFonts w:ascii="Helvetica" w:eastAsia="PingFang SC" w:hAnsi="Helvetica" w:cs="Helvetica" w:hint="eastAsia"/>
          <w:kern w:val="0"/>
          <w:szCs w:val="21"/>
          <w:lang w:eastAsia="zh-Hans"/>
        </w:rPr>
        <w:t>将</w:t>
      </w:r>
      <w:proofErr w:type="spellStart"/>
      <w:r>
        <w:rPr>
          <w:rFonts w:ascii="Helvetica" w:eastAsia="PingFang SC" w:hAnsi="Helvetica" w:cs="Helvetica" w:hint="eastAsia"/>
          <w:kern w:val="0"/>
          <w:szCs w:val="21"/>
          <w:lang w:eastAsia="zh-Hans"/>
        </w:rPr>
        <w:t>CloudHubRTC.framework</w:t>
      </w:r>
      <w:proofErr w:type="spellEnd"/>
      <w:r>
        <w:rPr>
          <w:rFonts w:ascii="Helvetica" w:eastAsia="PingFang SC" w:hAnsi="Helvetica" w:cs="Helvetica"/>
          <w:kern w:val="0"/>
          <w:szCs w:val="21"/>
          <w:lang w:eastAsia="zh-Hans"/>
        </w:rPr>
        <w:t xml:space="preserve"> </w:t>
      </w:r>
      <w:r>
        <w:rPr>
          <w:rFonts w:ascii="Helvetica" w:eastAsia="PingFang SC" w:hAnsi="Helvetica" w:cs="Helvetica" w:hint="eastAsia"/>
          <w:kern w:val="0"/>
          <w:szCs w:val="21"/>
          <w:lang w:eastAsia="zh-Hans"/>
        </w:rPr>
        <w:t>拷贝到工程中</w:t>
      </w:r>
    </w:p>
    <w:p w:rsidR="003A5234" w:rsidRDefault="00BD4ED8">
      <w:pPr>
        <w:pStyle w:val="1"/>
        <w:autoSpaceDE w:val="0"/>
        <w:autoSpaceDN w:val="0"/>
        <w:adjustRightInd w:val="0"/>
        <w:ind w:left="927" w:right="340" w:firstLineChars="0" w:firstLine="0"/>
        <w:rPr>
          <w:lang w:eastAsia="zh-Hans"/>
        </w:rPr>
      </w:pPr>
      <w:r>
        <w:rPr>
          <w:noProof/>
        </w:rPr>
        <w:drawing>
          <wp:inline distT="0" distB="0" distL="114300" distR="114300" wp14:anchorId="25D7D8FE" wp14:editId="64AC45A3">
            <wp:extent cx="5482590" cy="824865"/>
            <wp:effectExtent l="0" t="0" r="3810" b="13335"/>
            <wp:docPr id="2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6"/>
                    <pic:cNvPicPr>
                      <a:picLocks noChangeAspect="1"/>
                    </pic:cNvPicPr>
                  </pic:nvPicPr>
                  <pic:blipFill>
                    <a:blip r:embed="rId12"/>
                    <a:stretch>
                      <a:fillRect/>
                    </a:stretch>
                  </pic:blipFill>
                  <pic:spPr>
                    <a:xfrm>
                      <a:off x="0" y="0"/>
                      <a:ext cx="5482590" cy="824865"/>
                    </a:xfrm>
                    <a:prstGeom prst="rect">
                      <a:avLst/>
                    </a:prstGeom>
                    <a:noFill/>
                    <a:ln w="9525">
                      <a:noFill/>
                    </a:ln>
                  </pic:spPr>
                </pic:pic>
              </a:graphicData>
            </a:graphic>
          </wp:inline>
        </w:drawing>
      </w:r>
      <w:r>
        <w:rPr>
          <w:rFonts w:hint="eastAsia"/>
          <w:lang w:eastAsia="zh-Hans"/>
        </w:rPr>
        <w:t>方法</w:t>
      </w:r>
      <w:r>
        <w:rPr>
          <w:lang w:eastAsia="zh-Hans"/>
        </w:rPr>
        <w:t>1</w:t>
      </w:r>
      <w:r>
        <w:rPr>
          <w:rFonts w:hint="eastAsia"/>
          <w:lang w:eastAsia="zh-Hans"/>
        </w:rPr>
        <w:t>：</w:t>
      </w:r>
      <w:r>
        <w:rPr>
          <w:rFonts w:hint="eastAsia"/>
        </w:rPr>
        <w:t>直接</w:t>
      </w:r>
      <w:r>
        <w:rPr>
          <w:rFonts w:hint="eastAsia"/>
          <w:lang w:eastAsia="zh-Hans"/>
        </w:rPr>
        <w:t>将</w:t>
      </w:r>
      <w:proofErr w:type="spellStart"/>
      <w:r>
        <w:rPr>
          <w:rFonts w:hint="eastAsia"/>
          <w:lang w:eastAsia="zh-Hans"/>
        </w:rPr>
        <w:t>CloudHubRTC.framework</w:t>
      </w:r>
      <w:proofErr w:type="spellEnd"/>
      <w:r>
        <w:rPr>
          <w:rFonts w:hint="eastAsia"/>
          <w:lang w:eastAsia="zh-Hans"/>
        </w:rPr>
        <w:t>的</w:t>
      </w:r>
      <w:r>
        <w:rPr>
          <w:lang w:eastAsia="zh-Hans"/>
        </w:rPr>
        <w:t xml:space="preserve"> </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mbed</w:t>
      </w:r>
      <w:r>
        <w:rPr>
          <w:rFonts w:ascii="PingFang SC" w:eastAsia="PingFang SC" w:hAnsi="Helvetica" w:cs="PingFang SC" w:hint="eastAsia"/>
          <w:kern w:val="0"/>
          <w:szCs w:val="21"/>
          <w:lang w:eastAsia="zh-Hans"/>
        </w:rPr>
        <w:t>选项设置为</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w:t>
      </w:r>
      <w:r>
        <w:rPr>
          <w:rFonts w:ascii="PingFang SC" w:eastAsia="PingFang SC" w:hAnsi="Helvetica" w:cs="PingFang SC"/>
          <w:kern w:val="0"/>
          <w:szCs w:val="21"/>
          <w:lang w:eastAsia="zh-Hans"/>
        </w:rPr>
        <w:t>d &amp; Sign</w:t>
      </w:r>
    </w:p>
    <w:p w:rsidR="003A5234" w:rsidRDefault="00BD4ED8">
      <w:pPr>
        <w:pStyle w:val="1"/>
        <w:autoSpaceDE w:val="0"/>
        <w:autoSpaceDN w:val="0"/>
        <w:adjustRightInd w:val="0"/>
        <w:ind w:left="927" w:right="340" w:firstLineChars="0" w:firstLine="0"/>
        <w:rPr>
          <w:lang w:eastAsia="zh-Hans"/>
        </w:rPr>
      </w:pPr>
      <w:r>
        <w:rPr>
          <w:noProof/>
        </w:rPr>
        <w:drawing>
          <wp:inline distT="0" distB="0" distL="114300" distR="114300">
            <wp:extent cx="5482590" cy="1245870"/>
            <wp:effectExtent l="0" t="0" r="3810" b="24130"/>
            <wp:docPr id="2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
                    <pic:cNvPicPr>
                      <a:picLocks noChangeAspect="1"/>
                    </pic:cNvPicPr>
                  </pic:nvPicPr>
                  <pic:blipFill>
                    <a:blip r:embed="rId13"/>
                    <a:stretch>
                      <a:fillRect/>
                    </a:stretch>
                  </pic:blipFill>
                  <pic:spPr>
                    <a:xfrm>
                      <a:off x="0" y="0"/>
                      <a:ext cx="5482590" cy="1245870"/>
                    </a:xfrm>
                    <a:prstGeom prst="rect">
                      <a:avLst/>
                    </a:prstGeom>
                    <a:noFill/>
                    <a:ln w="9525">
                      <a:noFill/>
                    </a:ln>
                  </pic:spPr>
                </pic:pic>
              </a:graphicData>
            </a:graphic>
          </wp:inline>
        </w:drawing>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lang w:eastAsia="zh-Hans"/>
        </w:rPr>
      </w:pPr>
      <w:r>
        <w:rPr>
          <w:rFonts w:ascii="PingFang SC" w:eastAsia="PingFang SC" w:hAnsi="Helvetica" w:cs="PingFang SC" w:hint="eastAsia"/>
          <w:kern w:val="0"/>
          <w:szCs w:val="21"/>
          <w:lang w:eastAsia="zh-Hans"/>
        </w:rPr>
        <w:t>方法</w:t>
      </w:r>
      <w:r>
        <w:rPr>
          <w:rFonts w:ascii="PingFang SC" w:eastAsia="PingFang SC" w:hAnsi="Helvetica" w:cs="PingFang SC"/>
          <w:kern w:val="0"/>
          <w:szCs w:val="21"/>
          <w:lang w:eastAsia="zh-Hans"/>
        </w:rPr>
        <w:t>2</w:t>
      </w:r>
      <w:r>
        <w:rPr>
          <w:rFonts w:ascii="PingFang SC" w:eastAsia="PingFang SC" w:hAnsi="Helvetica" w:cs="PingFang SC" w:hint="eastAsia"/>
          <w:kern w:val="0"/>
          <w:szCs w:val="21"/>
          <w:lang w:eastAsia="zh-Hans"/>
        </w:rPr>
        <w:t>：</w:t>
      </w:r>
      <w:r>
        <w:rPr>
          <w:rFonts w:ascii="PingFang SC" w:eastAsia="PingFang SC" w:hAnsi="Helvetica" w:cs="PingFang SC" w:hint="eastAsia"/>
          <w:kern w:val="0"/>
          <w:szCs w:val="21"/>
        </w:rPr>
        <w:t>保持</w:t>
      </w:r>
      <w:proofErr w:type="spellStart"/>
      <w:r>
        <w:rPr>
          <w:rFonts w:ascii="PingFang SC" w:eastAsia="PingFang SC" w:hAnsi="Helvetica" w:cs="PingFang SC"/>
          <w:kern w:val="0"/>
          <w:szCs w:val="21"/>
          <w:lang w:eastAsia="zh-Hans"/>
        </w:rPr>
        <w:t>CloudHubRTC.framework</w:t>
      </w:r>
      <w:proofErr w:type="spellEnd"/>
      <w:r>
        <w:rPr>
          <w:rFonts w:ascii="PingFang SC" w:eastAsia="PingFang SC" w:hAnsi="Helvetica" w:cs="PingFang SC"/>
          <w:kern w:val="0"/>
          <w:szCs w:val="21"/>
          <w:lang w:eastAsia="zh-Hans"/>
        </w:rPr>
        <w:t xml:space="preserve"> </w:t>
      </w:r>
      <w:r>
        <w:rPr>
          <w:rFonts w:ascii="PingFang SC" w:eastAsia="PingFang SC" w:hAnsi="Helvetica" w:cs="PingFang SC" w:hint="eastAsia"/>
          <w:kern w:val="0"/>
          <w:szCs w:val="21"/>
          <w:lang w:eastAsia="zh-Hans"/>
        </w:rPr>
        <w:t>的</w:t>
      </w:r>
      <w:r>
        <w:rPr>
          <w:rFonts w:ascii="PingFang SC" w:eastAsia="PingFang SC" w:hAnsi="Helvetica" w:cs="PingFang SC"/>
          <w:kern w:val="0"/>
          <w:szCs w:val="21"/>
          <w:lang w:eastAsia="zh-Hans"/>
        </w:rPr>
        <w:t>E</w:t>
      </w:r>
      <w:r>
        <w:rPr>
          <w:rFonts w:ascii="PingFang SC" w:eastAsia="PingFang SC" w:hAnsi="Helvetica" w:cs="PingFang SC" w:hint="eastAsia"/>
          <w:kern w:val="0"/>
          <w:szCs w:val="21"/>
          <w:lang w:eastAsia="zh-Hans"/>
        </w:rPr>
        <w:t>mbed</w:t>
      </w:r>
      <w:r>
        <w:rPr>
          <w:rFonts w:ascii="PingFang SC" w:eastAsia="PingFang SC" w:hAnsi="Helvetica" w:cs="PingFang SC" w:hint="eastAsia"/>
          <w:kern w:val="0"/>
          <w:szCs w:val="21"/>
          <w:lang w:eastAsia="zh-Hans"/>
        </w:rPr>
        <w:t>选项</w:t>
      </w:r>
      <w:r>
        <w:rPr>
          <w:rFonts w:ascii="PingFang SC" w:eastAsia="PingFang SC" w:hAnsi="Helvetica" w:cs="PingFang SC" w:hint="eastAsia"/>
          <w:kern w:val="0"/>
          <w:szCs w:val="21"/>
          <w:lang w:eastAsia="zh-Hans"/>
        </w:rPr>
        <w:t>为</w:t>
      </w:r>
      <w:r>
        <w:rPr>
          <w:rFonts w:ascii="PingFang SC" w:eastAsia="PingFang SC" w:hAnsi="Helvetica" w:cs="PingFang SC"/>
          <w:kern w:val="0"/>
          <w:szCs w:val="21"/>
          <w:lang w:eastAsia="zh-Hans"/>
        </w:rPr>
        <w:t>Do Not Embed</w:t>
      </w:r>
      <w:r>
        <w:rPr>
          <w:rFonts w:ascii="PingFang SC" w:eastAsia="PingFang SC" w:hAnsi="Helvetica" w:cs="PingFang SC" w:hint="eastAsia"/>
          <w:kern w:val="0"/>
          <w:szCs w:val="21"/>
        </w:rPr>
        <w:t>默认值</w:t>
      </w:r>
    </w:p>
    <w:p w:rsidR="003A5234" w:rsidRDefault="00BD4ED8">
      <w:pPr>
        <w:pStyle w:val="1"/>
        <w:autoSpaceDE w:val="0"/>
        <w:autoSpaceDN w:val="0"/>
        <w:adjustRightInd w:val="0"/>
        <w:ind w:left="567" w:right="340" w:firstLineChars="0" w:firstLine="419"/>
        <w:rPr>
          <w:rFonts w:ascii="PingFang SC" w:eastAsia="PingFang SC" w:hAnsi="Helvetica" w:cs="PingFang SC"/>
          <w:kern w:val="0"/>
          <w:szCs w:val="21"/>
        </w:rPr>
      </w:pPr>
      <w:r>
        <w:rPr>
          <w:rFonts w:ascii="PingFang SC" w:eastAsia="PingFang SC" w:hAnsi="Helvetica" w:cs="PingFang SC" w:hint="eastAsia"/>
          <w:kern w:val="0"/>
          <w:szCs w:val="21"/>
          <w:lang w:eastAsia="zh-Hans"/>
        </w:rPr>
        <w:t>然后在</w:t>
      </w:r>
      <w:r>
        <w:rPr>
          <w:rFonts w:ascii="PingFang SC" w:eastAsia="PingFang SC" w:hAnsi="Helvetica" w:cs="PingFang SC" w:hint="eastAsia"/>
          <w:kern w:val="0"/>
          <w:szCs w:val="21"/>
        </w:rPr>
        <w:t>Build</w:t>
      </w:r>
      <w:r>
        <w:rPr>
          <w:rFonts w:ascii="PingFang SC" w:eastAsia="PingFang SC" w:hAnsi="Helvetica" w:cs="PingFang SC"/>
          <w:kern w:val="0"/>
          <w:szCs w:val="21"/>
        </w:rPr>
        <w:t xml:space="preserve"> Phases</w:t>
      </w:r>
      <w:r>
        <w:rPr>
          <w:rFonts w:ascii="PingFang SC" w:eastAsia="PingFang SC" w:hAnsi="Helvetica" w:cs="PingFang SC" w:hint="eastAsia"/>
          <w:kern w:val="0"/>
          <w:szCs w:val="21"/>
        </w:rPr>
        <w:t>添加</w:t>
      </w:r>
      <w:r>
        <w:rPr>
          <w:rFonts w:ascii="PingFang SC" w:eastAsia="PingFang SC" w:hAnsi="Helvetica" w:cs="PingFang SC"/>
          <w:kern w:val="0"/>
          <w:szCs w:val="21"/>
        </w:rPr>
        <w:t>N</w:t>
      </w:r>
      <w:r>
        <w:rPr>
          <w:rFonts w:ascii="PingFang SC" w:eastAsia="PingFang SC" w:hAnsi="Helvetica" w:cs="PingFang SC" w:hint="eastAsia"/>
          <w:kern w:val="0"/>
          <w:szCs w:val="21"/>
          <w:lang w:eastAsia="zh-Hans"/>
        </w:rPr>
        <w:t>ew</w:t>
      </w:r>
      <w:r>
        <w:rPr>
          <w:rFonts w:ascii="PingFang SC" w:eastAsia="PingFang SC" w:hAnsi="Helvetica" w:cs="PingFang SC"/>
          <w:kern w:val="0"/>
          <w:szCs w:val="21"/>
          <w:lang w:eastAsia="zh-Hans"/>
        </w:rPr>
        <w:t xml:space="preserve"> Copy Files</w:t>
      </w:r>
      <w:r>
        <w:rPr>
          <w:rFonts w:ascii="PingFang SC" w:eastAsia="PingFang SC" w:hAnsi="Helvetica" w:cs="PingFang SC" w:hint="eastAsia"/>
          <w:kern w:val="0"/>
          <w:szCs w:val="21"/>
        </w:rPr>
        <w:t xml:space="preserve"> </w:t>
      </w:r>
      <w:r>
        <w:rPr>
          <w:rFonts w:ascii="PingFang SC" w:eastAsia="PingFang SC" w:hAnsi="Helvetica" w:cs="PingFang SC"/>
          <w:kern w:val="0"/>
          <w:szCs w:val="21"/>
        </w:rPr>
        <w:t>Phase</w:t>
      </w:r>
      <w:r>
        <w:rPr>
          <w:rFonts w:ascii="PingFang SC" w:eastAsia="PingFang SC" w:hAnsi="Helvetica" w:cs="PingFang SC" w:hint="eastAsia"/>
          <w:kern w:val="0"/>
          <w:szCs w:val="21"/>
        </w:rPr>
        <w:t>项</w:t>
      </w:r>
    </w:p>
    <w:p w:rsidR="003A5234" w:rsidRDefault="003A5234">
      <w:pPr>
        <w:pStyle w:val="1"/>
        <w:autoSpaceDE w:val="0"/>
        <w:autoSpaceDN w:val="0"/>
        <w:adjustRightInd w:val="0"/>
        <w:ind w:right="340"/>
        <w:rPr>
          <w:rFonts w:ascii="PingFang SC" w:eastAsia="PingFang SC" w:hAnsi="Helvetica" w:cs="PingFang SC"/>
          <w:kern w:val="0"/>
          <w:szCs w:val="21"/>
        </w:rPr>
      </w:pP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noProof/>
        </w:rPr>
        <w:drawing>
          <wp:inline distT="0" distB="0" distL="114300" distR="114300">
            <wp:extent cx="5486400" cy="1165225"/>
            <wp:effectExtent l="0" t="0" r="0" b="3175"/>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14"/>
                    <a:stretch>
                      <a:fillRect/>
                    </a:stretch>
                  </pic:blipFill>
                  <pic:spPr>
                    <a:xfrm>
                      <a:off x="0" y="0"/>
                      <a:ext cx="5486400" cy="1165225"/>
                    </a:xfrm>
                    <a:prstGeom prst="rect">
                      <a:avLst/>
                    </a:prstGeom>
                    <a:noFill/>
                    <a:ln w="9525">
                      <a:noFill/>
                    </a:ln>
                  </pic:spPr>
                </pic:pic>
              </a:graphicData>
            </a:graphic>
          </wp:inline>
        </w:drawing>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lastRenderedPageBreak/>
        <w:t>将</w:t>
      </w:r>
      <w:proofErr w:type="spellStart"/>
      <w:r>
        <w:rPr>
          <w:rFonts w:ascii="PingFang SC" w:eastAsia="PingFang SC" w:hAnsi="Helvetica" w:cs="PingFang SC"/>
          <w:kern w:val="0"/>
          <w:szCs w:val="21"/>
        </w:rPr>
        <w:t>C</w:t>
      </w:r>
      <w:r>
        <w:rPr>
          <w:rFonts w:ascii="PingFang SC" w:eastAsia="PingFang SC" w:hAnsi="Helvetica" w:cs="PingFang SC" w:hint="eastAsia"/>
          <w:kern w:val="0"/>
          <w:szCs w:val="21"/>
          <w:lang w:eastAsia="zh-Hans"/>
        </w:rPr>
        <w:t>loud</w:t>
      </w:r>
      <w:r>
        <w:rPr>
          <w:rFonts w:ascii="PingFang SC" w:eastAsia="PingFang SC" w:hAnsi="Helvetica" w:cs="PingFang SC"/>
          <w:kern w:val="0"/>
          <w:szCs w:val="21"/>
          <w:lang w:eastAsia="zh-Hans"/>
        </w:rPr>
        <w:t>HubRTC</w:t>
      </w:r>
      <w:r>
        <w:rPr>
          <w:rFonts w:ascii="PingFang SC" w:eastAsia="PingFang SC" w:hAnsi="Helvetica" w:cs="PingFang SC"/>
          <w:kern w:val="0"/>
          <w:szCs w:val="21"/>
        </w:rPr>
        <w:t>.</w:t>
      </w:r>
      <w:r>
        <w:rPr>
          <w:rFonts w:ascii="PingFang SC" w:eastAsia="PingFang SC" w:hAnsi="Helvetica" w:cs="PingFang SC" w:hint="eastAsia"/>
          <w:kern w:val="0"/>
          <w:szCs w:val="21"/>
        </w:rPr>
        <w:t>framework</w:t>
      </w:r>
      <w:proofErr w:type="spellEnd"/>
      <w:r>
        <w:rPr>
          <w:rFonts w:ascii="PingFang SC" w:eastAsia="PingFang SC" w:hAnsi="Helvetica" w:cs="PingFang SC" w:hint="eastAsia"/>
          <w:kern w:val="0"/>
          <w:szCs w:val="21"/>
        </w:rPr>
        <w:t>加入</w:t>
      </w:r>
    </w:p>
    <w:p w:rsidR="003A5234" w:rsidRDefault="00BD4ED8">
      <w:pPr>
        <w:pStyle w:val="1"/>
        <w:autoSpaceDE w:val="0"/>
        <w:autoSpaceDN w:val="0"/>
        <w:adjustRightInd w:val="0"/>
        <w:ind w:left="927" w:right="340" w:firstLineChars="0" w:firstLine="0"/>
        <w:rPr>
          <w:rFonts w:ascii="PingFang SC" w:eastAsia="PingFang SC" w:hAnsi="Helvetica" w:cs="PingFang SC"/>
          <w:color w:val="FF0000"/>
          <w:kern w:val="0"/>
          <w:szCs w:val="21"/>
        </w:rPr>
      </w:pPr>
      <w:r>
        <w:rPr>
          <w:noProof/>
        </w:rPr>
        <w:drawing>
          <wp:inline distT="0" distB="0" distL="114300" distR="114300">
            <wp:extent cx="5483860" cy="2108835"/>
            <wp:effectExtent l="0" t="0" r="2540" b="24765"/>
            <wp:docPr id="3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pic:cNvPicPr>
                      <a:picLocks noChangeAspect="1"/>
                    </pic:cNvPicPr>
                  </pic:nvPicPr>
                  <pic:blipFill>
                    <a:blip r:embed="rId15"/>
                    <a:stretch>
                      <a:fillRect/>
                    </a:stretch>
                  </pic:blipFill>
                  <pic:spPr>
                    <a:xfrm>
                      <a:off x="0" y="0"/>
                      <a:ext cx="5483860" cy="2108835"/>
                    </a:xfrm>
                    <a:prstGeom prst="rect">
                      <a:avLst/>
                    </a:prstGeom>
                    <a:noFill/>
                    <a:ln w="9525">
                      <a:noFill/>
                    </a:ln>
                  </pic:spPr>
                </pic:pic>
              </a:graphicData>
            </a:graphic>
          </wp:inline>
        </w:drawing>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语言设置</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w:t>
      </w:r>
      <w:r>
        <w:t xml:space="preserve"> </w:t>
      </w:r>
      <w:r>
        <w:rPr>
          <w:rFonts w:ascii="PingFang SC" w:eastAsia="PingFang SC" w:hAnsi="Helvetica" w:cs="PingFang SC"/>
          <w:kern w:val="0"/>
          <w:szCs w:val="21"/>
        </w:rPr>
        <w:t>Localization native development region-</w:t>
      </w:r>
      <w:r>
        <w:rPr>
          <w:rFonts w:ascii="PingFang SC" w:eastAsia="PingFang SC" w:hAnsi="Helvetica" w:cs="PingFang SC" w:hint="eastAsia"/>
          <w:kern w:val="0"/>
          <w:szCs w:val="21"/>
        </w:rPr>
        <w:t>&gt;</w:t>
      </w:r>
      <w:r>
        <w:rPr>
          <w:rFonts w:ascii="PingFang SC" w:eastAsia="PingFang SC" w:hAnsi="Helvetica" w:cs="PingFang SC"/>
          <w:kern w:val="0"/>
          <w:szCs w:val="21"/>
        </w:rPr>
        <w:t>China</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请根据自己需求设置语言，目前</w:t>
      </w:r>
      <w:r>
        <w:rPr>
          <w:rFonts w:ascii="PingFang SC" w:eastAsia="PingFang SC" w:hAnsi="Helvetica" w:cs="PingFang SC" w:hint="eastAsia"/>
          <w:kern w:val="0"/>
          <w:szCs w:val="21"/>
        </w:rPr>
        <w:t>SDK</w:t>
      </w:r>
      <w:r>
        <w:rPr>
          <w:rFonts w:ascii="PingFang SC" w:eastAsia="PingFang SC" w:hAnsi="Helvetica" w:cs="PingFang SC" w:hint="eastAsia"/>
          <w:kern w:val="0"/>
          <w:szCs w:val="21"/>
        </w:rPr>
        <w:t>支持中文简体，中文繁体和英文</w: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3"/>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设置权限</w:t>
      </w:r>
    </w:p>
    <w:p w:rsidR="003A5234" w:rsidRDefault="00BD4E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Camera Usage Description -&gt; </w:t>
      </w:r>
      <w:r>
        <w:rPr>
          <w:rFonts w:ascii="PingFang SC" w:eastAsia="PingFang SC" w:hAnsi="Helvetica" w:cs="PingFang SC"/>
          <w:kern w:val="0"/>
          <w:szCs w:val="21"/>
        </w:rPr>
        <w:t>房间中需要进行视频通话以及拍摄您是否允许打开相机</w:t>
      </w:r>
    </w:p>
    <w:p w:rsidR="003A5234" w:rsidRDefault="00BD4E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Microphone Usage </w:t>
      </w:r>
      <w:r>
        <w:rPr>
          <w:rFonts w:ascii="PingFang SC" w:eastAsia="PingFang SC" w:hAnsi="Helvetica" w:cs="PingFang SC"/>
          <w:kern w:val="0"/>
          <w:szCs w:val="21"/>
        </w:rPr>
        <w:t xml:space="preserve">Description -&gt; </w:t>
      </w:r>
      <w:r>
        <w:rPr>
          <w:rFonts w:ascii="PingFang SC" w:eastAsia="PingFang SC" w:hAnsi="Helvetica" w:cs="PingFang SC"/>
          <w:kern w:val="0"/>
          <w:szCs w:val="21"/>
        </w:rPr>
        <w:t>房间中需要发送语音消息及发言您是否允许打开麦克风</w:t>
      </w:r>
    </w:p>
    <w:p w:rsidR="003A5234" w:rsidRDefault="00BD4E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Usage Description -&gt; </w:t>
      </w:r>
      <w:r>
        <w:rPr>
          <w:rFonts w:ascii="PingFang SC" w:eastAsia="PingFang SC" w:hAnsi="Helvetica" w:cs="PingFang SC"/>
          <w:kern w:val="0"/>
          <w:szCs w:val="21"/>
        </w:rPr>
        <w:t>房间中需要选择本地图片您是否允许访问相册</w:t>
      </w:r>
    </w:p>
    <w:p w:rsidR="003A5234" w:rsidRDefault="00BD4E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r>
        <w:rPr>
          <w:rFonts w:ascii="PingFang SC" w:eastAsia="PingFang SC" w:hAnsi="Helvetica" w:cs="PingFang SC"/>
          <w:kern w:val="0"/>
          <w:szCs w:val="21"/>
        </w:rPr>
        <w:t>info.plist</w:t>
      </w:r>
      <w:proofErr w:type="spellEnd"/>
      <w:r>
        <w:rPr>
          <w:rFonts w:ascii="PingFang SC" w:eastAsia="PingFang SC" w:hAnsi="Helvetica" w:cs="PingFang SC"/>
          <w:kern w:val="0"/>
          <w:szCs w:val="21"/>
        </w:rPr>
        <w:t xml:space="preserve"> -&gt; Privacy - Photo Library Additions Usage Description -&gt; </w:t>
      </w:r>
      <w:r>
        <w:rPr>
          <w:rFonts w:ascii="PingFang SC" w:eastAsia="PingFang SC" w:hAnsi="Helvetica" w:cs="PingFang SC"/>
          <w:kern w:val="0"/>
          <w:szCs w:val="21"/>
        </w:rPr>
        <w:t>房间中需要上传图片您是否允许添加图片</w:t>
      </w:r>
    </w:p>
    <w:p w:rsidR="003A5234" w:rsidRDefault="00BD4ED8">
      <w:pPr>
        <w:pStyle w:val="1"/>
        <w:autoSpaceDE w:val="0"/>
        <w:autoSpaceDN w:val="0"/>
        <w:adjustRightInd w:val="0"/>
        <w:ind w:left="927" w:right="340" w:firstLineChars="166" w:firstLine="349"/>
        <w:rPr>
          <w:rFonts w:ascii="PingFang SC" w:eastAsia="PingFang SC" w:hAnsi="Helvetica" w:cs="PingFang SC"/>
          <w:kern w:val="0"/>
          <w:szCs w:val="21"/>
        </w:rPr>
      </w:pPr>
      <w:proofErr w:type="spellStart"/>
      <w:proofErr w:type="gramStart"/>
      <w:r>
        <w:rPr>
          <w:rFonts w:ascii="PingFang SC" w:eastAsia="PingFang SC" w:hAnsi="Helvetica" w:cs="PingFang SC"/>
          <w:kern w:val="0"/>
          <w:szCs w:val="21"/>
        </w:rPr>
        <w:t>info.plist</w:t>
      </w:r>
      <w:proofErr w:type="spellEnd"/>
      <w:proofErr w:type="gramEnd"/>
      <w:r>
        <w:rPr>
          <w:rFonts w:ascii="PingFang SC" w:eastAsia="PingFang SC" w:hAnsi="Helvetica" w:cs="PingFang SC"/>
          <w:kern w:val="0"/>
          <w:szCs w:val="21"/>
        </w:rPr>
        <w:t xml:space="preserve"> -&gt;App Transport Security Settings-&gt;Al</w:t>
      </w:r>
      <w:r>
        <w:rPr>
          <w:rFonts w:ascii="PingFang SC" w:eastAsia="PingFang SC" w:hAnsi="Helvetica" w:cs="PingFang SC"/>
          <w:kern w:val="0"/>
          <w:szCs w:val="21"/>
        </w:rPr>
        <w:t>low Arbitrary Loads-&gt;YES</w: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或将以下代码加入</w:t>
      </w:r>
      <w:proofErr w:type="spellStart"/>
      <w:r>
        <w:rPr>
          <w:rFonts w:ascii="PingFang SC" w:eastAsia="PingFang SC" w:hAnsi="Helvetica" w:cs="PingFang SC"/>
          <w:kern w:val="0"/>
          <w:szCs w:val="21"/>
        </w:rPr>
        <w:t>info.plist</w:t>
      </w:r>
      <w:proofErr w:type="spellEnd"/>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w:lastRenderedPageBreak/>
        <mc:AlternateContent>
          <mc:Choice Requires="wps">
            <w:drawing>
              <wp:inline distT="0" distB="0" distL="0" distR="0">
                <wp:extent cx="5309870" cy="4265930"/>
                <wp:effectExtent l="0" t="0" r="11430" b="13970"/>
                <wp:docPr id="9" name="文本框 9"/>
                <wp:cNvGraphicFramePr/>
                <a:graphic xmlns:a="http://schemas.openxmlformats.org/drawingml/2006/main">
                  <a:graphicData uri="http://schemas.microsoft.com/office/word/2010/wordprocessingShape">
                    <wps:wsp>
                      <wps:cNvSpPr txBox="1"/>
                      <wps:spPr>
                        <a:xfrm>
                          <a:off x="0" y="0"/>
                          <a:ext cx="5310000" cy="4266000"/>
                        </a:xfrm>
                        <a:prstGeom prst="rect">
                          <a:avLst/>
                        </a:prstGeom>
                        <a:solidFill>
                          <a:schemeClr val="bg2">
                            <a:lumMod val="90000"/>
                          </a:schemeClr>
                        </a:solidFill>
                        <a:ln w="6350">
                          <a:solidFill>
                            <a:prstClr val="black"/>
                          </a:solidFill>
                        </a:ln>
                      </wps:spPr>
                      <wps:txbx>
                        <w:txbxContent>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w:t>
                            </w:r>
                            <w:r>
                              <w:rPr>
                                <w:rFonts w:ascii="PingFang SC" w:eastAsia="PingFang SC" w:hAnsi="Helvetica" w:cs="PingFang SC"/>
                                <w:kern w:val="0"/>
                                <w:sz w:val="18"/>
                                <w:szCs w:val="18"/>
                              </w:rPr>
                              <w:t>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3A5234" w:rsidRDefault="00BD4E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3A5234" w:rsidRDefault="003A52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27" type="#_x0000_t202" style="width:418.1pt;height:33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" fillcolor="#cfcdcd [2894]" strokeweight=".5pt">
                <v:textbox>
                  <w:txbxContent>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NSAppTransportSecurity</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NSAllowsArbitraryLoads</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&lt;true/&gt;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w:t>
                      </w:r>
                      <w:proofErr w:type="spellStart"/>
                      <w:r>
                        <w:rPr>
                          <w:rFonts w:ascii="PingFang SC" w:eastAsia="PingFang SC" w:hAnsi="Helvetica" w:cs="PingFang SC"/>
                          <w:kern w:val="0"/>
                          <w:sz w:val="18"/>
                          <w:szCs w:val="18"/>
                        </w:rPr>
                        <w:t>dict</w:t>
                      </w:r>
                      <w:proofErr w:type="spellEnd"/>
                      <w:r>
                        <w:rPr>
                          <w:rFonts w:ascii="PingFang SC" w:eastAsia="PingFang SC" w:hAnsi="Helvetica" w:cs="PingFang SC"/>
                          <w:kern w:val="0"/>
                          <w:sz w:val="18"/>
                          <w:szCs w:val="18"/>
                        </w:rPr>
                        <w:t>&gt;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NSCameraUsageDescription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&lt;string&gt;</w:t>
                      </w:r>
                      <w:r>
                        <w:rPr>
                          <w:rFonts w:ascii="PingFang SC" w:eastAsia="PingFang SC" w:hAnsi="Helvetica" w:cs="PingFang SC"/>
                          <w:kern w:val="0"/>
                          <w:sz w:val="18"/>
                          <w:szCs w:val="18"/>
                        </w:rPr>
                        <w:t>房间中需要进行视频通话以及拍摄您是否允许打开相机</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NSLocationWhenInUseUsageDescription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房间中需要通过您的地理位置信息获取您周边的位置相关数据您是否允许开启位置</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NSMicrophoneUsageDescription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房间中需要发送语音消息及发言您是否允许打开麦克风</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NSPhotoLibraryAddUsag</w:t>
                      </w:r>
                      <w:r>
                        <w:rPr>
                          <w:rFonts w:ascii="PingFang SC" w:eastAsia="PingFang SC" w:hAnsi="Helvetica" w:cs="PingFang SC"/>
                          <w:kern w:val="0"/>
                          <w:sz w:val="18"/>
                          <w:szCs w:val="18"/>
                        </w:rPr>
                        <w:t>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房间中需要上传图片您是否允许添加图片</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NSPhotoLibraryUsageDescription</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&lt;string&gt;</w:t>
                      </w:r>
                      <w:r>
                        <w:rPr>
                          <w:rFonts w:ascii="PingFang SC" w:eastAsia="PingFang SC" w:hAnsi="Helvetica" w:cs="PingFang SC"/>
                          <w:kern w:val="0"/>
                          <w:sz w:val="18"/>
                          <w:szCs w:val="18"/>
                        </w:rPr>
                        <w:t>房间中需要选择本地图片您是否允许访问相册</w:t>
                      </w:r>
                      <w:r>
                        <w:rPr>
                          <w:rFonts w:ascii="PingFang SC" w:eastAsia="PingFang SC" w:hAnsi="Helvetica" w:cs="PingFang SC"/>
                          <w:kern w:val="0"/>
                          <w:sz w:val="18"/>
                          <w:szCs w:val="18"/>
                        </w:rPr>
                        <w:t>&lt;/string&gt;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&lt;key&gt;</w:t>
                      </w:r>
                      <w:proofErr w:type="spellStart"/>
                      <w:r>
                        <w:rPr>
                          <w:rFonts w:ascii="PingFang SC" w:eastAsia="PingFang SC" w:hAnsi="Helvetica" w:cs="PingFang SC"/>
                          <w:kern w:val="0"/>
                          <w:sz w:val="18"/>
                          <w:szCs w:val="18"/>
                        </w:rPr>
                        <w:t>UIBackgroundModes</w:t>
                      </w:r>
                      <w:proofErr w:type="spellEnd"/>
                      <w:r>
                        <w:rPr>
                          <w:rFonts w:ascii="PingFang SC" w:eastAsia="PingFang SC" w:hAnsi="Helvetica" w:cs="PingFang SC"/>
                          <w:kern w:val="0"/>
                          <w:sz w:val="18"/>
                          <w:szCs w:val="18"/>
                        </w:rPr>
                        <w:t>&lt;/key&gt;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3A5234" w:rsidRDefault="00BD4ED8">
                      <w:pPr>
                        <w:pStyle w:val="1"/>
                        <w:autoSpaceDE w:val="0"/>
                        <w:autoSpaceDN w:val="0"/>
                        <w:adjustRightInd w:val="0"/>
                        <w:ind w:left="927" w:right="340" w:firstLine="360"/>
                        <w:rPr>
                          <w:rFonts w:ascii="PingFang SC" w:eastAsia="PingFang SC" w:hAnsi="Helvetica" w:cs="PingFang SC"/>
                          <w:kern w:val="0"/>
                          <w:sz w:val="18"/>
                          <w:szCs w:val="18"/>
                        </w:rPr>
                      </w:pPr>
                      <w:r>
                        <w:rPr>
                          <w:rFonts w:ascii="PingFang SC" w:eastAsia="PingFang SC" w:hAnsi="Helvetica" w:cs="PingFang SC"/>
                          <w:kern w:val="0"/>
                          <w:sz w:val="18"/>
                          <w:szCs w:val="18"/>
                        </w:rPr>
                        <w:tab/>
                      </w:r>
                      <w:r>
                        <w:rPr>
                          <w:rFonts w:ascii="PingFang SC" w:eastAsia="PingFang SC" w:hAnsi="Helvetica" w:cs="PingFang SC"/>
                          <w:kern w:val="0"/>
                          <w:sz w:val="18"/>
                          <w:szCs w:val="18"/>
                        </w:rPr>
                        <w:tab/>
                        <w:t>&lt;string&gt;audio&lt;/string&gt;</w:t>
                      </w:r>
                    </w:p>
                    <w:p w:rsidR="003A5234" w:rsidRDefault="00BD4ED8">
                      <w:pPr>
                        <w:pStyle w:val="1"/>
                        <w:autoSpaceDE w:val="0"/>
                        <w:autoSpaceDN w:val="0"/>
                        <w:adjustRightInd w:val="0"/>
                        <w:ind w:left="927" w:right="340" w:firstLineChars="0" w:firstLine="0"/>
                        <w:rPr>
                          <w:rFonts w:ascii="PingFang SC" w:eastAsia="PingFang SC" w:hAnsi="Helvetica" w:cs="PingFang SC"/>
                          <w:kern w:val="0"/>
                          <w:sz w:val="18"/>
                          <w:szCs w:val="18"/>
                        </w:rPr>
                      </w:pPr>
                      <w:r>
                        <w:rPr>
                          <w:rFonts w:ascii="PingFang SC" w:eastAsia="PingFang SC" w:hAnsi="Helvetica" w:cs="PingFang SC"/>
                          <w:kern w:val="0"/>
                          <w:sz w:val="18"/>
                          <w:szCs w:val="18"/>
                        </w:rPr>
                        <w:tab/>
                        <w:t>&lt;/array&gt;</w:t>
                      </w:r>
                    </w:p>
                    <w:p w:rsidR="003A5234" w:rsidRDefault="003A5234"/>
                  </w:txbxContent>
                </v:textbox>
                <w10:anchorlock/>
              </v:shape>
            </w:pict>
          </mc:Fallback>
        </mc:AlternateContent>
      </w:r>
    </w:p>
    <w:p w:rsidR="003A5234" w:rsidRDefault="003A5234">
      <w:pPr>
        <w:autoSpaceDE w:val="0"/>
        <w:autoSpaceDN w:val="0"/>
        <w:adjustRightInd w:val="0"/>
        <w:ind w:right="340"/>
        <w:rPr>
          <w:rFonts w:ascii="PingFang SC" w:eastAsia="PingFang SC" w:hAnsi="Helvetica" w:cs="PingFang SC"/>
          <w:kern w:val="0"/>
          <w:szCs w:val="21"/>
        </w:rPr>
      </w:pPr>
    </w:p>
    <w:p w:rsidR="003A5234" w:rsidRDefault="00BD4E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t>代码调用</w:t>
      </w:r>
    </w:p>
    <w:p w:rsidR="003A5234" w:rsidRDefault="00BD4E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导入头文件并初始化</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4842510" cy="2267585"/>
                <wp:effectExtent l="0" t="0" r="8890" b="18415"/>
                <wp:docPr id="8" name="文本框 8"/>
                <wp:cNvGraphicFramePr/>
                <a:graphic xmlns:a="http://schemas.openxmlformats.org/drawingml/2006/main">
                  <a:graphicData uri="http://schemas.microsoft.com/office/word/2010/wordprocessingShape">
                    <wps:wsp>
                      <wps:cNvSpPr txBox="1"/>
                      <wps:spPr>
                        <a:xfrm>
                          <a:off x="0" y="0"/>
                          <a:ext cx="4842933" cy="2268000"/>
                        </a:xfrm>
                        <a:prstGeom prst="rect">
                          <a:avLst/>
                        </a:prstGeom>
                        <a:solidFill>
                          <a:schemeClr val="bg2">
                            <a:lumMod val="90000"/>
                          </a:schemeClr>
                        </a:solidFill>
                        <a:ln w="6350">
                          <a:solidFill>
                            <a:prstClr val="black"/>
                          </a:solidFill>
                        </a:ln>
                      </wps:spPr>
                      <wps:txbx>
                        <w:txbxContent>
                          <w:p w:rsidR="003A5234" w:rsidRDefault="00BD4E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 xml:space="preserve">#import </w:t>
                            </w:r>
                            <w:r>
                              <w:rPr>
                                <w:rFonts w:ascii="Menlo" w:hAnsi="Menlo" w:cs="Menlo"/>
                                <w:color w:val="000000" w:themeColor="text1"/>
                                <w:kern w:val="0"/>
                                <w:sz w:val="18"/>
                                <w:szCs w:val="18"/>
                              </w:rPr>
                              <w:t>&lt;YSSDK/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3A5234" w:rsidRDefault="003A5234">
                            <w:pPr>
                              <w:pStyle w:val="1"/>
                              <w:autoSpaceDE w:val="0"/>
                              <w:autoSpaceDN w:val="0"/>
                              <w:adjustRightInd w:val="0"/>
                              <w:ind w:left="993" w:right="340" w:firstLineChars="0" w:firstLine="0"/>
                              <w:rPr>
                                <w:rFonts w:ascii="Menlo" w:hAnsi="Menlo" w:cs="Menlo"/>
                                <w:color w:val="000000" w:themeColor="text1"/>
                                <w:kern w:val="0"/>
                                <w:sz w:val="18"/>
                                <w:szCs w:val="18"/>
                              </w:rPr>
                            </w:pP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3A5234" w:rsidRDefault="00BD4E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3A5234" w:rsidRDefault="00BD4E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3A5234" w:rsidRDefault="00BD4E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3A5234" w:rsidRDefault="003A52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8" o:spid="_x0000_s1028" type="#_x0000_t202" style="width:381.3pt;height:178.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" fillcolor="#cfcdcd [2894]" strokeweight=".5pt">
                <v:textbox>
                  <w:txbxContent>
                    <w:p w:rsidR="003A5234" w:rsidRDefault="00BD4ED8">
                      <w:pPr>
                        <w:pStyle w:val="1"/>
                        <w:autoSpaceDE w:val="0"/>
                        <w:autoSpaceDN w:val="0"/>
                        <w:adjustRightInd w:val="0"/>
                        <w:ind w:left="993" w:right="340" w:firstLineChars="0" w:firstLine="0"/>
                        <w:rPr>
                          <w:rFonts w:ascii="Menlo" w:hAnsi="Menlo" w:cs="Menlo"/>
                          <w:color w:val="000000" w:themeColor="text1"/>
                          <w:kern w:val="0"/>
                          <w:sz w:val="18"/>
                          <w:szCs w:val="18"/>
                        </w:rPr>
                      </w:pPr>
                      <w:r>
                        <w:rPr>
                          <w:rFonts w:ascii="Menlo" w:hAnsi="Menlo" w:cs="Menlo"/>
                          <w:color w:val="000000" w:themeColor="text1"/>
                          <w:kern w:val="0"/>
                          <w:sz w:val="18"/>
                          <w:szCs w:val="18"/>
                        </w:rPr>
                        <w:t xml:space="preserve">#import </w:t>
                      </w:r>
                      <w:r>
                        <w:rPr>
                          <w:rFonts w:ascii="Menlo" w:hAnsi="Menlo" w:cs="Menlo"/>
                          <w:color w:val="000000" w:themeColor="text1"/>
                          <w:kern w:val="0"/>
                          <w:sz w:val="18"/>
                          <w:szCs w:val="18"/>
                        </w:rPr>
                        <w:t>&lt;YSSDK/</w:t>
                      </w:r>
                      <w:proofErr w:type="spellStart"/>
                      <w:r>
                        <w:rPr>
                          <w:rFonts w:ascii="Menlo" w:hAnsi="Menlo" w:cs="Menlo"/>
                          <w:color w:val="000000" w:themeColor="text1"/>
                          <w:kern w:val="0"/>
                          <w:sz w:val="18"/>
                          <w:szCs w:val="18"/>
                        </w:rPr>
                        <w:t>YSSDKManager.h</w:t>
                      </w:r>
                      <w:proofErr w:type="spellEnd"/>
                      <w:r>
                        <w:rPr>
                          <w:rFonts w:ascii="Menlo" w:hAnsi="Menlo" w:cs="Menlo"/>
                          <w:color w:val="000000" w:themeColor="text1"/>
                          <w:kern w:val="0"/>
                          <w:sz w:val="18"/>
                          <w:szCs w:val="18"/>
                        </w:rPr>
                        <w:t>&gt;</w:t>
                      </w:r>
                    </w:p>
                    <w:p w:rsidR="003A5234" w:rsidRDefault="003A5234">
                      <w:pPr>
                        <w:pStyle w:val="1"/>
                        <w:autoSpaceDE w:val="0"/>
                        <w:autoSpaceDN w:val="0"/>
                        <w:adjustRightInd w:val="0"/>
                        <w:ind w:left="993" w:right="340" w:firstLineChars="0" w:firstLine="0"/>
                        <w:rPr>
                          <w:rFonts w:ascii="Menlo" w:hAnsi="Menlo" w:cs="Menlo"/>
                          <w:color w:val="000000" w:themeColor="text1"/>
                          <w:kern w:val="0"/>
                          <w:sz w:val="18"/>
                          <w:szCs w:val="18"/>
                        </w:rPr>
                      </w:pP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@interface </w:t>
                      </w:r>
                      <w:proofErr w:type="spellStart"/>
                      <w:r>
                        <w:rPr>
                          <w:rFonts w:ascii="Menlo" w:hAnsi="Menlo" w:cs="Menlo"/>
                          <w:color w:val="000000" w:themeColor="text1"/>
                          <w:kern w:val="0"/>
                          <w:sz w:val="18"/>
                          <w:szCs w:val="18"/>
                        </w:rPr>
                        <w:t>YSLoginVC</w:t>
                      </w:r>
                      <w:proofErr w:type="spellEnd"/>
                      <w:r>
                        <w:rPr>
                          <w:rFonts w:ascii="Menlo" w:hAnsi="Menlo" w:cs="Menlo"/>
                          <w:color w:val="000000" w:themeColor="text1"/>
                          <w:kern w:val="0"/>
                          <w:sz w:val="18"/>
                          <w:szCs w:val="18"/>
                        </w:rPr>
                        <w:t xml:space="preserve"> ()</w:t>
                      </w:r>
                    </w:p>
                    <w:p w:rsidR="003A5234" w:rsidRDefault="00BD4E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hint="eastAsia"/>
                          <w:color w:val="000000" w:themeColor="text1"/>
                          <w:kern w:val="0"/>
                          <w:sz w:val="18"/>
                          <w:szCs w:val="18"/>
                        </w:rPr>
                        <w:t>&lt;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YSSDKDelegate</w:t>
                      </w:r>
                      <w:proofErr w:type="spellEnd"/>
                    </w:p>
                    <w:p w:rsidR="003A5234" w:rsidRDefault="00BD4ED8">
                      <w:pPr>
                        <w:tabs>
                          <w:tab w:val="left" w:pos="692"/>
                        </w:tabs>
                        <w:autoSpaceDE w:val="0"/>
                        <w:autoSpaceDN w:val="0"/>
                        <w:adjustRightInd w:val="0"/>
                        <w:ind w:left="993"/>
                        <w:jc w:val="left"/>
                        <w:rPr>
                          <w:rFonts w:ascii="PingFang SC" w:eastAsia="PingFang SC" w:hAnsi="Helvetica" w:cs="PingFang SC"/>
                          <w:color w:val="000000" w:themeColor="text1"/>
                          <w:kern w:val="0"/>
                          <w:sz w:val="18"/>
                          <w:szCs w:val="18"/>
                        </w:rPr>
                      </w:pPr>
                      <w:r>
                        <w:rPr>
                          <w:rFonts w:ascii="PingFang SC" w:eastAsia="PingFang SC" w:hAnsi="Helvetica" w:cs="PingFang SC"/>
                          <w:color w:val="000000" w:themeColor="text1"/>
                          <w:kern w:val="0"/>
                          <w:sz w:val="18"/>
                          <w:szCs w:val="18"/>
                        </w:rPr>
                        <w:t>&gt;</w:t>
                      </w:r>
                    </w:p>
                    <w:p w:rsidR="003A5234" w:rsidRDefault="00BD4ED8">
                      <w:pPr>
                        <w:tabs>
                          <w:tab w:val="left" w:pos="692"/>
                        </w:tabs>
                        <w:autoSpaceDE w:val="0"/>
                        <w:autoSpaceDN w:val="0"/>
                        <w:adjustRightInd w:val="0"/>
                        <w:ind w:leftChars="472" w:left="991"/>
                        <w:jc w:val="left"/>
                        <w:rPr>
                          <w:rFonts w:ascii="Menlo" w:hAnsi="Menlo" w:cs="Menlo"/>
                          <w:color w:val="000000" w:themeColor="text1"/>
                          <w:kern w:val="0"/>
                          <w:sz w:val="18"/>
                          <w:szCs w:val="18"/>
                        </w:rPr>
                      </w:pPr>
                      <w:r>
                        <w:rPr>
                          <w:rFonts w:ascii="Menlo" w:hAnsi="Menlo" w:cs="Menlo"/>
                          <w:color w:val="000000" w:themeColor="text1"/>
                          <w:kern w:val="0"/>
                          <w:sz w:val="18"/>
                          <w:szCs w:val="18"/>
                        </w:rPr>
                        <w:t>@property (</w:t>
                      </w:r>
                      <w:proofErr w:type="spellStart"/>
                      <w:r>
                        <w:rPr>
                          <w:rFonts w:ascii="Menlo" w:hAnsi="Menlo" w:cs="Menlo"/>
                          <w:color w:val="000000" w:themeColor="text1"/>
                          <w:kern w:val="0"/>
                          <w:sz w:val="18"/>
                          <w:szCs w:val="18"/>
                        </w:rPr>
                        <w:t>nonatomic</w:t>
                      </w:r>
                      <w:proofErr w:type="spellEnd"/>
                      <w:r>
                        <w:rPr>
                          <w:rFonts w:ascii="Menlo" w:hAnsi="Menlo" w:cs="Menlo"/>
                          <w:color w:val="000000" w:themeColor="text1"/>
                          <w:kern w:val="0"/>
                          <w:sz w:val="18"/>
                          <w:szCs w:val="18"/>
                        </w:rPr>
                        <w:t xml:space="preserve">, weak)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@end</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(void)</w:t>
                      </w:r>
                      <w:proofErr w:type="spellStart"/>
                      <w:r>
                        <w:rPr>
                          <w:rFonts w:ascii="Menlo" w:hAnsi="Menlo" w:cs="Menlo"/>
                          <w:color w:val="000000" w:themeColor="text1"/>
                          <w:kern w:val="0"/>
                          <w:sz w:val="18"/>
                          <w:szCs w:val="18"/>
                        </w:rPr>
                        <w:t>viewDidLoad</w:t>
                      </w:r>
                      <w:proofErr w:type="spellEnd"/>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[super </w:t>
                      </w:r>
                      <w:proofErr w:type="spellStart"/>
                      <w:r>
                        <w:rPr>
                          <w:rFonts w:ascii="Menlo" w:hAnsi="Menlo" w:cs="Menlo"/>
                          <w:color w:val="000000" w:themeColor="text1"/>
                          <w:kern w:val="0"/>
                          <w:sz w:val="18"/>
                          <w:szCs w:val="18"/>
                        </w:rPr>
                        <w:t>viewDidLoad</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 [</w:t>
                      </w:r>
                      <w:proofErr w:type="spellStart"/>
                      <w:r>
                        <w:rPr>
                          <w:rFonts w:ascii="Menlo" w:hAnsi="Menlo" w:cs="Menlo"/>
                          <w:color w:val="000000" w:themeColor="text1"/>
                          <w:kern w:val="0"/>
                          <w:sz w:val="18"/>
                          <w:szCs w:val="18"/>
                        </w:rPr>
                        <w:t>YSSDKManager</w:t>
                      </w:r>
                      <w:proofErr w:type="spell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sharedInstance</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 xml:space="preserve">    [</w:t>
                      </w:r>
                      <w:proofErr w:type="spellStart"/>
                      <w:proofErr w:type="gramStart"/>
                      <w:r>
                        <w:rPr>
                          <w:rFonts w:ascii="Menlo" w:hAnsi="Menlo" w:cs="Menlo"/>
                          <w:color w:val="000000" w:themeColor="text1"/>
                          <w:kern w:val="0"/>
                          <w:sz w:val="18"/>
                          <w:szCs w:val="18"/>
                        </w:rPr>
                        <w:t>self.ysSDKManager</w:t>
                      </w:r>
                      <w:proofErr w:type="spellEnd"/>
                      <w:proofErr w:type="gramEnd"/>
                      <w:r>
                        <w:rPr>
                          <w:rFonts w:ascii="Menlo" w:hAnsi="Menlo" w:cs="Menlo"/>
                          <w:color w:val="000000" w:themeColor="text1"/>
                          <w:kern w:val="0"/>
                          <w:sz w:val="18"/>
                          <w:szCs w:val="18"/>
                        </w:rPr>
                        <w:t xml:space="preserve"> </w:t>
                      </w:r>
                      <w:proofErr w:type="spellStart"/>
                      <w:r>
                        <w:rPr>
                          <w:rFonts w:ascii="Menlo" w:hAnsi="Menlo" w:cs="Menlo"/>
                          <w:color w:val="000000" w:themeColor="text1"/>
                          <w:kern w:val="0"/>
                          <w:sz w:val="18"/>
                          <w:szCs w:val="18"/>
                        </w:rPr>
                        <w:t>registerManagerDelegate:self</w:t>
                      </w:r>
                      <w:proofErr w:type="spellEnd"/>
                      <w:r>
                        <w:rPr>
                          <w:rFonts w:ascii="Menlo" w:hAnsi="Menlo" w:cs="Menlo"/>
                          <w:color w:val="000000" w:themeColor="text1"/>
                          <w:kern w:val="0"/>
                          <w:sz w:val="18"/>
                          <w:szCs w:val="18"/>
                        </w:rPr>
                        <w:t>];</w:t>
                      </w:r>
                    </w:p>
                    <w:p w:rsidR="003A5234" w:rsidRDefault="00BD4ED8">
                      <w:pPr>
                        <w:tabs>
                          <w:tab w:val="left" w:pos="692"/>
                        </w:tabs>
                        <w:autoSpaceDE w:val="0"/>
                        <w:autoSpaceDN w:val="0"/>
                        <w:adjustRightInd w:val="0"/>
                        <w:ind w:left="993"/>
                        <w:jc w:val="left"/>
                        <w:rPr>
                          <w:rFonts w:ascii="Menlo" w:hAnsi="Menlo" w:cs="Menlo"/>
                          <w:color w:val="000000" w:themeColor="text1"/>
                          <w:kern w:val="0"/>
                          <w:sz w:val="18"/>
                          <w:szCs w:val="18"/>
                        </w:rPr>
                      </w:pPr>
                      <w:r>
                        <w:rPr>
                          <w:rFonts w:ascii="Menlo" w:hAnsi="Menlo" w:cs="Menlo"/>
                          <w:color w:val="000000" w:themeColor="text1"/>
                          <w:kern w:val="0"/>
                          <w:sz w:val="18"/>
                          <w:szCs w:val="18"/>
                        </w:rPr>
                        <w:t>}</w:t>
                      </w:r>
                    </w:p>
                    <w:p w:rsidR="003A5234" w:rsidRDefault="003A5234"/>
                  </w:txbxContent>
                </v:textbox>
                <w10:anchorlock/>
              </v:shape>
            </w:pict>
          </mc:Fallback>
        </mc:AlternateContent>
      </w:r>
    </w:p>
    <w:p w:rsidR="003A5234" w:rsidRDefault="003A5234">
      <w:pPr>
        <w:autoSpaceDE w:val="0"/>
        <w:autoSpaceDN w:val="0"/>
        <w:adjustRightInd w:val="0"/>
        <w:ind w:right="340"/>
        <w:rPr>
          <w:rFonts w:ascii="PingFang SC" w:eastAsia="PingFang SC" w:hAnsi="Helvetica" w:cs="PingFang SC"/>
          <w:kern w:val="0"/>
          <w:szCs w:val="21"/>
        </w:rPr>
      </w:pPr>
    </w:p>
    <w:p w:rsidR="003A5234" w:rsidRDefault="00BD4E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检查房间类型</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w:lastRenderedPageBreak/>
        <mc:AlternateContent>
          <mc:Choice Requires="wps">
            <w:drawing>
              <wp:inline distT="0" distB="0" distL="0" distR="0">
                <wp:extent cx="5486400" cy="3911600"/>
                <wp:effectExtent l="0" t="0" r="12700" b="12700"/>
                <wp:docPr id="16" name="文本框 16"/>
                <wp:cNvGraphicFramePr/>
                <a:graphic xmlns:a="http://schemas.openxmlformats.org/drawingml/2006/main">
                  <a:graphicData uri="http://schemas.microsoft.com/office/word/2010/wordprocessingShape">
                    <wps:wsp>
                      <wps:cNvSpPr txBox="1"/>
                      <wps:spPr>
                        <a:xfrm>
                          <a:off x="0" y="0"/>
                          <a:ext cx="5486400" cy="39116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3A5234" w:rsidRDefault="00BD4E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3A5234" w:rsidRDefault="00BD4ED8">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3A5234" w:rsidRDefault="00BD4ED8">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3A5234" w:rsidRDefault="00BD4ED8">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w:t>
                            </w:r>
                            <w:r>
                              <w:rPr>
                                <w:sz w:val="18"/>
                                <w:szCs w:val="18"/>
                              </w:rPr>
                              <w:t>学生登入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else</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3A5234" w:rsidRDefault="00BD4ED8">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3A5234" w:rsidRDefault="00BD4ED8">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3A5234" w:rsidRDefault="00BD4ED8">
                            <w:pPr>
                              <w:jc w:val="left"/>
                              <w:rPr>
                                <w:sz w:val="18"/>
                                <w:szCs w:val="18"/>
                              </w:rPr>
                            </w:pPr>
                            <w:r>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29" type="#_x0000_t202" style="width:6in;height: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" fillcolor="#cfcdcd [2894]" strokeweight=".5pt">
                <v:textbox>
                  <w:txbxContent>
                    <w:p w:rsidR="003A5234" w:rsidRDefault="00BD4ED8">
                      <w:pPr>
                        <w:jc w:val="left"/>
                        <w:rPr>
                          <w:sz w:val="18"/>
                          <w:szCs w:val="18"/>
                        </w:rPr>
                      </w:pPr>
                      <w:r>
                        <w:rPr>
                          <w:sz w:val="18"/>
                          <w:szCs w:val="18"/>
                        </w:rPr>
                        <w:t>__weak __</w:t>
                      </w:r>
                      <w:proofErr w:type="spellStart"/>
                      <w:r>
                        <w:rPr>
                          <w:sz w:val="18"/>
                          <w:szCs w:val="18"/>
                        </w:rPr>
                        <w:t>typeof</w:t>
                      </w:r>
                      <w:proofErr w:type="spellEnd"/>
                      <w:r>
                        <w:rPr>
                          <w:sz w:val="18"/>
                          <w:szCs w:val="18"/>
                        </w:rPr>
                        <w:t xml:space="preserve">(self) </w:t>
                      </w:r>
                      <w:proofErr w:type="spellStart"/>
                      <w:r>
                        <w:rPr>
                          <w:sz w:val="18"/>
                          <w:szCs w:val="18"/>
                        </w:rPr>
                        <w:t>weakSelf</w:t>
                      </w:r>
                      <w:proofErr w:type="spellEnd"/>
                      <w:r>
                        <w:rPr>
                          <w:sz w:val="18"/>
                          <w:szCs w:val="18"/>
                        </w:rPr>
                        <w:t xml:space="preserve"> = self;</w:t>
                      </w:r>
                    </w:p>
                    <w:p w:rsidR="003A5234" w:rsidRDefault="00BD4E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checkRoomTypeBeforeJoinRoomWithRoomId:roomId</w:t>
                      </w:r>
                      <w:proofErr w:type="spellEnd"/>
                      <w:r>
                        <w:rPr>
                          <w:sz w:val="18"/>
                          <w:szCs w:val="18"/>
                        </w:rPr>
                        <w:t xml:space="preserve"> success:^(</w:t>
                      </w:r>
                      <w:proofErr w:type="spellStart"/>
                      <w:r>
                        <w:rPr>
                          <w:sz w:val="18"/>
                          <w:szCs w:val="18"/>
                        </w:rPr>
                        <w:t>YSSDKUseTheType</w:t>
                      </w:r>
                      <w:proofErr w:type="spellEnd"/>
                      <w:r>
                        <w:rPr>
                          <w:sz w:val="18"/>
                          <w:szCs w:val="18"/>
                        </w:rPr>
                        <w:t xml:space="preserve"> </w:t>
                      </w:r>
                      <w:proofErr w:type="spellStart"/>
                      <w:r>
                        <w:rPr>
                          <w:sz w:val="18"/>
                          <w:szCs w:val="18"/>
                        </w:rPr>
                        <w:t>roomType</w:t>
                      </w:r>
                      <w:proofErr w:type="spellEnd"/>
                      <w:r>
                        <w:rPr>
                          <w:sz w:val="18"/>
                          <w:szCs w:val="18"/>
                        </w:rPr>
                        <w:t xml:space="preserve">, BOOL </w:t>
                      </w:r>
                      <w:proofErr w:type="spellStart"/>
                      <w:r>
                        <w:rPr>
                          <w:sz w:val="18"/>
                          <w:szCs w:val="18"/>
                        </w:rPr>
                        <w:t>needpassword</w:t>
                      </w:r>
                      <w:proofErr w:type="spellEnd"/>
                      <w:r>
                        <w:rPr>
                          <w:sz w:val="18"/>
                          <w:szCs w:val="18"/>
                        </w:rPr>
                        <w:t>) {</w:t>
                      </w:r>
                    </w:p>
                    <w:p w:rsidR="003A5234" w:rsidRDefault="00BD4ED8">
                      <w:pPr>
                        <w:jc w:val="left"/>
                        <w:rPr>
                          <w:sz w:val="18"/>
                          <w:szCs w:val="18"/>
                        </w:rPr>
                      </w:pPr>
                      <w:r>
                        <w:rPr>
                          <w:sz w:val="18"/>
                          <w:szCs w:val="18"/>
                        </w:rPr>
                        <w:t xml:space="preserve">        // </w:t>
                      </w:r>
                      <w:proofErr w:type="spellStart"/>
                      <w:r>
                        <w:rPr>
                          <w:sz w:val="18"/>
                          <w:szCs w:val="18"/>
                        </w:rPr>
                        <w:t>roomType</w:t>
                      </w:r>
                      <w:proofErr w:type="spellEnd"/>
                      <w:r>
                        <w:rPr>
                          <w:sz w:val="18"/>
                          <w:szCs w:val="18"/>
                        </w:rPr>
                        <w:t xml:space="preserve">: </w:t>
                      </w:r>
                      <w:r>
                        <w:rPr>
                          <w:sz w:val="18"/>
                          <w:szCs w:val="18"/>
                        </w:rPr>
                        <w:t>房间类型</w:t>
                      </w:r>
                      <w:r>
                        <w:rPr>
                          <w:sz w:val="18"/>
                          <w:szCs w:val="18"/>
                        </w:rPr>
                        <w:t xml:space="preserve"> 3</w:t>
                      </w:r>
                      <w:r>
                        <w:rPr>
                          <w:sz w:val="18"/>
                          <w:szCs w:val="18"/>
                        </w:rPr>
                        <w:t>：小班课</w:t>
                      </w:r>
                      <w:r>
                        <w:rPr>
                          <w:sz w:val="18"/>
                          <w:szCs w:val="18"/>
                        </w:rPr>
                        <w:t xml:space="preserve">  4</w:t>
                      </w:r>
                      <w:r>
                        <w:rPr>
                          <w:sz w:val="18"/>
                          <w:szCs w:val="18"/>
                        </w:rPr>
                        <w:t>：直播</w:t>
                      </w:r>
                      <w:r>
                        <w:rPr>
                          <w:sz w:val="18"/>
                          <w:szCs w:val="18"/>
                        </w:rPr>
                        <w:t xml:space="preserve">   6</w:t>
                      </w:r>
                      <w:r>
                        <w:rPr>
                          <w:sz w:val="18"/>
                          <w:szCs w:val="18"/>
                        </w:rPr>
                        <w:t>：会议</w:t>
                      </w:r>
                    </w:p>
                    <w:p w:rsidR="003A5234" w:rsidRDefault="00BD4ED8">
                      <w:pPr>
                        <w:jc w:val="left"/>
                        <w:rPr>
                          <w:sz w:val="18"/>
                          <w:szCs w:val="18"/>
                        </w:rPr>
                      </w:pPr>
                      <w:r>
                        <w:rPr>
                          <w:sz w:val="18"/>
                          <w:szCs w:val="18"/>
                        </w:rPr>
                        <w:t xml:space="preserve">        // </w:t>
                      </w:r>
                      <w:proofErr w:type="spellStart"/>
                      <w:r>
                        <w:rPr>
                          <w:sz w:val="18"/>
                          <w:szCs w:val="18"/>
                        </w:rPr>
                        <w:t>needpassword</w:t>
                      </w:r>
                      <w:proofErr w:type="spellEnd"/>
                      <w:r>
                        <w:rPr>
                          <w:sz w:val="18"/>
                          <w:szCs w:val="18"/>
                        </w:rPr>
                        <w:t xml:space="preserve">: </w:t>
                      </w:r>
                      <w:r>
                        <w:rPr>
                          <w:sz w:val="18"/>
                          <w:szCs w:val="18"/>
                        </w:rPr>
                        <w:t>参会人员</w:t>
                      </w:r>
                      <w:r>
                        <w:rPr>
                          <w:sz w:val="18"/>
                          <w:szCs w:val="18"/>
                        </w:rPr>
                        <w:t>(</w:t>
                      </w:r>
                      <w:r>
                        <w:rPr>
                          <w:sz w:val="18"/>
                          <w:szCs w:val="18"/>
                        </w:rPr>
                        <w:t>学生</w:t>
                      </w:r>
                      <w:r>
                        <w:rPr>
                          <w:sz w:val="18"/>
                          <w:szCs w:val="18"/>
                        </w:rPr>
                        <w:t>)</w:t>
                      </w:r>
                      <w:r>
                        <w:rPr>
                          <w:sz w:val="18"/>
                          <w:szCs w:val="18"/>
                        </w:rPr>
                        <w:t>是否需要密码</w:t>
                      </w:r>
                    </w:p>
                    <w:p w:rsidR="003A5234" w:rsidRDefault="00BD4ED8">
                      <w:pPr>
                        <w:jc w:val="left"/>
                        <w:rPr>
                          <w:sz w:val="18"/>
                          <w:szCs w:val="18"/>
                        </w:rPr>
                      </w:pPr>
                      <w:r>
                        <w:rPr>
                          <w:sz w:val="18"/>
                          <w:szCs w:val="18"/>
                        </w:rPr>
                        <w:t xml:space="preserve">        if (self-&gt;</w:t>
                      </w:r>
                      <w:proofErr w:type="spellStart"/>
                      <w:r>
                        <w:rPr>
                          <w:sz w:val="18"/>
                          <w:szCs w:val="18"/>
                        </w:rPr>
                        <w:t>userRole</w:t>
                      </w:r>
                      <w:proofErr w:type="spellEnd"/>
                      <w:r>
                        <w:rPr>
                          <w:sz w:val="18"/>
                          <w:szCs w:val="18"/>
                        </w:rPr>
                        <w:t xml:space="preserve"> == </w:t>
                      </w:r>
                      <w:proofErr w:type="spellStart"/>
                      <w:r>
                        <w:rPr>
                          <w:sz w:val="18"/>
                          <w:szCs w:val="18"/>
                        </w:rPr>
                        <w:t>YSSDKSUserType_S</w:t>
                      </w:r>
                      <w:r>
                        <w:rPr>
                          <w:sz w:val="18"/>
                          <w:szCs w:val="18"/>
                        </w:rPr>
                        <w:t>tudent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w:t>
                      </w:r>
                      <w:r>
                        <w:rPr>
                          <w:sz w:val="18"/>
                          <w:szCs w:val="18"/>
                        </w:rPr>
                        <w:t>学生登入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else</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w:t>
                      </w:r>
                      <w:r>
                        <w:rPr>
                          <w:sz w:val="18"/>
                          <w:szCs w:val="18"/>
                        </w:rPr>
                        <w:t>老师</w:t>
                      </w:r>
                      <w:r>
                        <w:rPr>
                          <w:sz w:val="18"/>
                          <w:szCs w:val="18"/>
                        </w:rPr>
                        <w:t>(</w:t>
                      </w:r>
                      <w:r>
                        <w:rPr>
                          <w:sz w:val="18"/>
                          <w:szCs w:val="18"/>
                        </w:rPr>
                        <w:t>会议主持</w:t>
                      </w:r>
                      <w:r>
                        <w:rPr>
                          <w:sz w:val="18"/>
                          <w:szCs w:val="18"/>
                        </w:rPr>
                        <w:t>)</w:t>
                      </w:r>
                      <w:r>
                        <w:rPr>
                          <w:sz w:val="18"/>
                          <w:szCs w:val="18"/>
                        </w:rPr>
                        <w:t>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 xml:space="preserve">    } failure:^(</w:t>
                      </w:r>
                      <w:proofErr w:type="spellStart"/>
                      <w:r>
                        <w:rPr>
                          <w:sz w:val="18"/>
                          <w:szCs w:val="18"/>
                        </w:rPr>
                        <w:t>NSInteger</w:t>
                      </w:r>
                      <w:proofErr w:type="spellEnd"/>
                      <w:r>
                        <w:rPr>
                          <w:sz w:val="18"/>
                          <w:szCs w:val="18"/>
                        </w:rPr>
                        <w:t xml:space="preserve"> code, </w:t>
                      </w:r>
                      <w:proofErr w:type="spellStart"/>
                      <w:r>
                        <w:rPr>
                          <w:sz w:val="18"/>
                          <w:szCs w:val="18"/>
                        </w:rPr>
                        <w:t>NSString</w:t>
                      </w:r>
                      <w:proofErr w:type="spellEnd"/>
                      <w:r>
                        <w:rPr>
                          <w:sz w:val="18"/>
                          <w:szCs w:val="18"/>
                        </w:rPr>
                        <w:t xml:space="preserve"> * _Nonnull </w:t>
                      </w:r>
                      <w:proofErr w:type="spellStart"/>
                      <w:r>
                        <w:rPr>
                          <w:sz w:val="18"/>
                          <w:szCs w:val="18"/>
                        </w:rPr>
                        <w:t>errorStr</w:t>
                      </w:r>
                      <w:proofErr w:type="spellEnd"/>
                      <w:r>
                        <w:rPr>
                          <w:sz w:val="18"/>
                          <w:szCs w:val="18"/>
                        </w:rPr>
                        <w:t>) {</w:t>
                      </w:r>
                    </w:p>
                    <w:p w:rsidR="003A5234" w:rsidRDefault="00BD4ED8">
                      <w:pPr>
                        <w:jc w:val="left"/>
                        <w:rPr>
                          <w:sz w:val="18"/>
                          <w:szCs w:val="18"/>
                        </w:rPr>
                      </w:pPr>
                      <w:r>
                        <w:rPr>
                          <w:sz w:val="18"/>
                          <w:szCs w:val="18"/>
                        </w:rPr>
                        <w:t xml:space="preserve">        </w:t>
                      </w:r>
                      <w:proofErr w:type="spellStart"/>
                      <w:proofErr w:type="gramStart"/>
                      <w:r>
                        <w:rPr>
                          <w:sz w:val="18"/>
                          <w:szCs w:val="18"/>
                        </w:rPr>
                        <w:t>NSLog</w:t>
                      </w:r>
                      <w:proofErr w:type="spellEnd"/>
                      <w:r>
                        <w:rPr>
                          <w:sz w:val="18"/>
                          <w:szCs w:val="18"/>
                        </w:rPr>
                        <w:t>(</w:t>
                      </w:r>
                      <w:proofErr w:type="gramEnd"/>
                      <w:r>
                        <w:rPr>
                          <w:sz w:val="18"/>
                          <w:szCs w:val="18"/>
                        </w:rPr>
                        <w:t xml:space="preserve">@"code:%@, message: %@", @(code), </w:t>
                      </w:r>
                      <w:proofErr w:type="spellStart"/>
                      <w:r>
                        <w:rPr>
                          <w:sz w:val="18"/>
                          <w:szCs w:val="18"/>
                        </w:rPr>
                        <w:t>errorStr</w:t>
                      </w:r>
                      <w:proofErr w:type="spellEnd"/>
                      <w:r>
                        <w:rPr>
                          <w:sz w:val="18"/>
                          <w:szCs w:val="18"/>
                        </w:rPr>
                        <w:t>);</w:t>
                      </w:r>
                    </w:p>
                    <w:p w:rsidR="003A5234" w:rsidRDefault="00BD4ED8">
                      <w:pPr>
                        <w:jc w:val="left"/>
                        <w:rPr>
                          <w:sz w:val="18"/>
                          <w:szCs w:val="18"/>
                        </w:rPr>
                      </w:pPr>
                      <w:r>
                        <w:rPr>
                          <w:sz w:val="18"/>
                          <w:szCs w:val="18"/>
                        </w:rPr>
                        <w:t xml:space="preserve">        [</w:t>
                      </w:r>
                      <w:proofErr w:type="spellStart"/>
                      <w:proofErr w:type="gramStart"/>
                      <w:r>
                        <w:rPr>
                          <w:sz w:val="18"/>
                          <w:szCs w:val="18"/>
                        </w:rPr>
                        <w:t>self.progressHUD</w:t>
                      </w:r>
                      <w:proofErr w:type="spellEnd"/>
                      <w:proofErr w:type="gramEnd"/>
                      <w:r>
                        <w:rPr>
                          <w:sz w:val="18"/>
                          <w:szCs w:val="18"/>
                        </w:rPr>
                        <w:t xml:space="preserve"> </w:t>
                      </w:r>
                      <w:proofErr w:type="spellStart"/>
                      <w:r>
                        <w:rPr>
                          <w:sz w:val="18"/>
                          <w:szCs w:val="18"/>
                        </w:rPr>
                        <w:t>hideAnimated:YES</w:t>
                      </w:r>
                      <w:proofErr w:type="spellEnd"/>
                      <w:r>
                        <w:rPr>
                          <w:sz w:val="18"/>
                          <w:szCs w:val="18"/>
                        </w:rPr>
                        <w:t>];</w:t>
                      </w:r>
                    </w:p>
                    <w:p w:rsidR="003A5234" w:rsidRDefault="00BD4ED8">
                      <w:pPr>
                        <w:jc w:val="left"/>
                        <w:rPr>
                          <w:sz w:val="18"/>
                          <w:szCs w:val="18"/>
                        </w:rPr>
                      </w:pPr>
                      <w:r>
                        <w:rPr>
                          <w:sz w:val="18"/>
                          <w:szCs w:val="18"/>
                        </w:rPr>
                        <w:t xml:space="preserve">    }];</w:t>
                      </w:r>
                    </w:p>
                  </w:txbxContent>
                </v:textbox>
                <w10:anchorlock/>
              </v:shape>
            </w:pict>
          </mc:Fallback>
        </mc:AlternateConten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widowControl/>
        <w:jc w:val="left"/>
        <w:rPr>
          <w:rFonts w:ascii="PingFang SC" w:eastAsia="PingFang SC" w:hAnsi="Helvetica" w:cs="PingFang SC"/>
          <w:kern w:val="0"/>
          <w:szCs w:val="21"/>
        </w:rPr>
      </w:pPr>
      <w:bookmarkStart w:id="0" w:name="OLE_LINK2"/>
      <w:bookmarkStart w:id="1" w:name="OLE_LINK1"/>
      <w:r>
        <w:rPr>
          <w:rFonts w:ascii="PingFang SC" w:eastAsia="PingFang SC" w:hAnsi="Helvetica" w:cs="PingFang SC"/>
          <w:kern w:val="0"/>
          <w:szCs w:val="21"/>
        </w:rPr>
        <w:br w:type="page"/>
      </w:r>
      <w:bookmarkEnd w:id="0"/>
      <w:bookmarkEnd w:id="1"/>
    </w:p>
    <w:p w:rsidR="003A5234" w:rsidRDefault="00BD4E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lastRenderedPageBreak/>
        <w:t>进入房间</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790565" cy="753110"/>
                <wp:effectExtent l="0" t="0" r="13335" b="8890"/>
                <wp:docPr id="10" name="文本框 10"/>
                <wp:cNvGraphicFramePr/>
                <a:graphic xmlns:a="http://schemas.openxmlformats.org/drawingml/2006/main">
                  <a:graphicData uri="http://schemas.microsoft.com/office/word/2010/wordprocessingShape">
                    <wps:wsp>
                      <wps:cNvSpPr txBox="1"/>
                      <wps:spPr>
                        <a:xfrm>
                          <a:off x="0" y="0"/>
                          <a:ext cx="5790777" cy="753534"/>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xml:space="preserve">    </w:t>
                            </w:r>
                            <w:r>
                              <w:rPr>
                                <w:sz w:val="18"/>
                                <w:szCs w:val="18"/>
                              </w:rPr>
                              <w:t xml:space="preserve">// </w:t>
                            </w:r>
                            <w:r>
                              <w:rPr>
                                <w:sz w:val="18"/>
                                <w:szCs w:val="18"/>
                              </w:rPr>
                              <w:t>学生登入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3A5234"/>
                          <w:p w:rsidR="003A5234" w:rsidRDefault="003A52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0" type="#_x0000_t202" style="width:455.95pt;height: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" fillcolor="#cfcdcd [2894]" strokeweight=".5pt">
                <v:textbox>
                  <w:txbxContent>
                    <w:p w:rsidR="003A5234" w:rsidRDefault="00BD4ED8">
                      <w:pPr>
                        <w:jc w:val="left"/>
                        <w:rPr>
                          <w:sz w:val="18"/>
                          <w:szCs w:val="18"/>
                        </w:rPr>
                      </w:pPr>
                      <w:r>
                        <w:rPr>
                          <w:sz w:val="18"/>
                          <w:szCs w:val="18"/>
                        </w:rPr>
                        <w:t xml:space="preserve">    </w:t>
                      </w:r>
                      <w:r>
                        <w:rPr>
                          <w:sz w:val="18"/>
                          <w:szCs w:val="18"/>
                        </w:rPr>
                        <w:t xml:space="preserve">// </w:t>
                      </w:r>
                      <w:r>
                        <w:rPr>
                          <w:sz w:val="18"/>
                          <w:szCs w:val="18"/>
                        </w:rPr>
                        <w:t>学生登入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直播只支持学生身份登入房间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3A5234"/>
                    <w:p w:rsidR="003A5234" w:rsidRDefault="003A5234"/>
                  </w:txbxContent>
                </v:textbox>
                <w10:anchorlock/>
              </v:shape>
            </w:pict>
          </mc:Fallback>
        </mc:AlternateConten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5486400" cy="713105"/>
                <wp:effectExtent l="0" t="0" r="12700" b="10795"/>
                <wp:docPr id="17" name="文本框 17"/>
                <wp:cNvGraphicFramePr/>
                <a:graphic xmlns:a="http://schemas.openxmlformats.org/drawingml/2006/main">
                  <a:graphicData uri="http://schemas.microsoft.com/office/word/2010/wordprocessingShape">
                    <wps:wsp>
                      <wps:cNvSpPr txBox="1"/>
                      <wps:spPr>
                        <a:xfrm>
                          <a:off x="0" y="0"/>
                          <a:ext cx="5486400" cy="713551"/>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3A5234"/>
                          <w:p w:rsidR="003A5234" w:rsidRDefault="003A5234"/>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1" type="#_x0000_t202" style="width:6in;height:5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" fillcolor="#cfcdcd [2894]" strokeweight=".5pt">
                <v:textbox>
                  <w:txbxContent>
                    <w:p w:rsidR="003A5234" w:rsidRDefault="00BD4ED8">
                      <w:pPr>
                        <w:jc w:val="left"/>
                        <w:rPr>
                          <w:sz w:val="18"/>
                          <w:szCs w:val="18"/>
                        </w:rPr>
                      </w:pPr>
                      <w:r>
                        <w:rPr>
                          <w:sz w:val="18"/>
                          <w:szCs w:val="18"/>
                        </w:rPr>
                        <w:t xml:space="preserve">    </w:t>
                      </w:r>
                      <w:r>
                        <w:rPr>
                          <w:sz w:val="18"/>
                          <w:szCs w:val="18"/>
                        </w:rPr>
                        <w:t xml:space="preserve">// </w:t>
                      </w:r>
                      <w:r>
                        <w:rPr>
                          <w:sz w:val="18"/>
                          <w:szCs w:val="18"/>
                        </w:rPr>
                        <w:t>老师</w:t>
                      </w:r>
                      <w:r>
                        <w:rPr>
                          <w:sz w:val="18"/>
                          <w:szCs w:val="18"/>
                        </w:rPr>
                        <w:t>(</w:t>
                      </w:r>
                      <w:r>
                        <w:rPr>
                          <w:sz w:val="18"/>
                          <w:szCs w:val="18"/>
                        </w:rPr>
                        <w:t>会议主持</w:t>
                      </w:r>
                      <w:r>
                        <w:rPr>
                          <w:sz w:val="18"/>
                          <w:szCs w:val="18"/>
                        </w:rPr>
                        <w:t>)</w:t>
                      </w:r>
                      <w:r>
                        <w:rPr>
                          <w:sz w:val="18"/>
                          <w:szCs w:val="18"/>
                        </w:rPr>
                        <w:t>登入</w:t>
                      </w:r>
                    </w:p>
                    <w:p w:rsidR="003A5234" w:rsidRDefault="00BD4ED8">
                      <w:pPr>
                        <w:jc w:val="left"/>
                        <w:rPr>
                          <w:sz w:val="18"/>
                          <w:szCs w:val="18"/>
                        </w:rPr>
                      </w:pPr>
                      <w:r>
                        <w:rPr>
                          <w:sz w:val="18"/>
                          <w:szCs w:val="18"/>
                        </w:rPr>
                        <w:t xml:space="preserve">    // </w:t>
                      </w:r>
                      <w:r>
                        <w:rPr>
                          <w:sz w:val="18"/>
                          <w:szCs w:val="18"/>
                        </w:rPr>
                        <w:t>注意：</w:t>
                      </w:r>
                      <w:r>
                        <w:rPr>
                          <w:sz w:val="18"/>
                          <w:szCs w:val="18"/>
                        </w:rPr>
                        <w:t xml:space="preserve"> </w:t>
                      </w:r>
                      <w:r>
                        <w:rPr>
                          <w:sz w:val="18"/>
                          <w:szCs w:val="18"/>
                        </w:rPr>
                        <w:t>小班课和会议支持老师和学生身份登入房间</w:t>
                      </w:r>
                    </w:p>
                    <w:p w:rsidR="003A5234" w:rsidRDefault="00BD4ED8">
                      <w:pPr>
                        <w:jc w:val="left"/>
                        <w:rPr>
                          <w:sz w:val="18"/>
                          <w:szCs w:val="18"/>
                        </w:rPr>
                      </w:pPr>
                      <w:r>
                        <w:rPr>
                          <w:sz w:val="18"/>
                          <w:szCs w:val="18"/>
                        </w:rPr>
                        <w:t xml:space="preserve">    [</w:t>
                      </w:r>
                      <w:proofErr w:type="spellStart"/>
                      <w:r>
                        <w:rPr>
                          <w:sz w:val="18"/>
                          <w:szCs w:val="18"/>
                        </w:rPr>
                        <w:t>weakSelf.ysSDKManager</w:t>
                      </w:r>
                      <w:proofErr w:type="spellEnd"/>
                      <w:r>
                        <w:rPr>
                          <w:sz w:val="18"/>
                          <w:szCs w:val="18"/>
                        </w:rPr>
                        <w:t xml:space="preserve"> </w:t>
                      </w:r>
                      <w:proofErr w:type="spellStart"/>
                      <w:proofErr w:type="gramStart"/>
                      <w:r>
                        <w:rPr>
                          <w:sz w:val="18"/>
                          <w:szCs w:val="18"/>
                        </w:rPr>
                        <w:t>joinRoomWithRoomId:roomId</w:t>
                      </w:r>
                      <w:proofErr w:type="spellEnd"/>
                      <w:proofErr w:type="gram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roomPassword:nil</w:t>
                      </w:r>
                      <w:proofErr w:type="spellEnd"/>
                      <w:r>
                        <w:rPr>
                          <w:sz w:val="18"/>
                          <w:szCs w:val="18"/>
                        </w:rPr>
                        <w:t xml:space="preserve"> </w:t>
                      </w:r>
                      <w:proofErr w:type="spellStart"/>
                      <w:r>
                        <w:rPr>
                          <w:sz w:val="18"/>
                          <w:szCs w:val="18"/>
                        </w:rPr>
                        <w:t>userRole:self</w:t>
                      </w:r>
                      <w:proofErr w:type="spellEnd"/>
                      <w:r>
                        <w:rPr>
                          <w:sz w:val="18"/>
                          <w:szCs w:val="18"/>
                        </w:rPr>
                        <w:t>-&gt;</w:t>
                      </w:r>
                      <w:proofErr w:type="spellStart"/>
                      <w:r>
                        <w:rPr>
                          <w:sz w:val="18"/>
                          <w:szCs w:val="18"/>
                        </w:rPr>
                        <w:t>userRole</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3A5234"/>
                    <w:p w:rsidR="003A5234" w:rsidRDefault="003A5234"/>
                  </w:txbxContent>
                </v:textbox>
                <w10:anchorlock/>
              </v:shape>
            </w:pict>
          </mc:Fallback>
        </mc:AlternateConten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状态回调</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5723255"/>
                <wp:effectExtent l="0" t="0" r="12700" b="17145"/>
                <wp:docPr id="11" name="文本框 11"/>
                <wp:cNvGraphicFramePr/>
                <a:graphic xmlns:a="http://schemas.openxmlformats.org/drawingml/2006/main">
                  <a:graphicData uri="http://schemas.microsoft.com/office/word/2010/wordprocessingShape">
                    <wps:wsp>
                      <wps:cNvSpPr txBox="1"/>
                      <wps:spPr>
                        <a:xfrm>
                          <a:off x="0" y="0"/>
                          <a:ext cx="3581400" cy="5723467"/>
                        </a:xfrm>
                        <a:prstGeom prst="rect">
                          <a:avLst/>
                        </a:prstGeom>
                        <a:solidFill>
                          <a:schemeClr val="bg2">
                            <a:lumMod val="90000"/>
                          </a:schemeClr>
                        </a:solidFill>
                        <a:ln w="6350">
                          <a:solidFill>
                            <a:prstClr val="black"/>
                          </a:solidFill>
                        </a:ln>
                      </wps:spPr>
                      <wps:txbx>
                        <w:txbxContent>
                          <w:p w:rsidR="003A5234" w:rsidRDefault="00BD4ED8">
                            <w:pPr>
                              <w:rPr>
                                <w:sz w:val="15"/>
                                <w:szCs w:val="15"/>
                              </w:rPr>
                            </w:pPr>
                            <w:r>
                              <w:rPr>
                                <w:sz w:val="15"/>
                                <w:szCs w:val="15"/>
                              </w:rPr>
                              <w:t>#pragma mark -</w:t>
                            </w:r>
                          </w:p>
                          <w:p w:rsidR="003A5234" w:rsidRDefault="00BD4ED8">
                            <w:pPr>
                              <w:rPr>
                                <w:sz w:val="15"/>
                                <w:szCs w:val="15"/>
                              </w:rPr>
                            </w:pPr>
                            <w:r>
                              <w:rPr>
                                <w:sz w:val="15"/>
                                <w:szCs w:val="15"/>
                              </w:rPr>
                              <w:t xml:space="preserve">#pragma mark </w:t>
                            </w:r>
                            <w:proofErr w:type="spellStart"/>
                            <w:r>
                              <w:rPr>
                                <w:sz w:val="15"/>
                                <w:szCs w:val="15"/>
                              </w:rPr>
                              <w:t>YSSDKDelegate</w:t>
                            </w:r>
                            <w:proofErr w:type="spellEnd"/>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成功进入房间</w:t>
                            </w:r>
                          </w:p>
                          <w:p w:rsidR="003A5234" w:rsidRDefault="00BD4ED8">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3A5234" w:rsidRDefault="00BD4ED8">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3A5234" w:rsidRDefault="00BD4ED8">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3A5234" w:rsidRDefault="00BD4ED8">
                            <w:pPr>
                              <w:rPr>
                                <w:sz w:val="15"/>
                                <w:szCs w:val="15"/>
                              </w:rPr>
                            </w:pPr>
                            <w:r>
                              <w:rPr>
                                <w:sz w:val="15"/>
                                <w:szCs w:val="15"/>
                              </w:rPr>
                              <w:t>*/</w:t>
                            </w:r>
                          </w:p>
                          <w:p w:rsidR="003A5234" w:rsidRDefault="00BD4ED8">
                            <w:pPr>
                              <w:rPr>
                                <w:sz w:val="15"/>
                                <w:szCs w:val="15"/>
                              </w:rPr>
                            </w:pPr>
                            <w:r>
                              <w:rPr>
                                <w:sz w:val="15"/>
                                <w:szCs w:val="15"/>
                              </w:rPr>
                              <w:t>- (void)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失去连接</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xml:space="preserve">- </w:t>
                            </w:r>
                            <w:r>
                              <w:rPr>
                                <w:sz w:val="15"/>
                                <w:szCs w:val="15"/>
                              </w:rPr>
                              <w:t>(void)</w:t>
                            </w:r>
                            <w:proofErr w:type="spellStart"/>
                            <w:r>
                              <w:rPr>
                                <w:sz w:val="15"/>
                                <w:szCs w:val="15"/>
                              </w:rPr>
                              <w:t>onRoomConnectionLost</w:t>
                            </w:r>
                            <w:proofErr w:type="spell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已经离开房间</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sz w:val="15"/>
                                <w:szCs w:val="15"/>
                              </w:rPr>
                              <w:t>onRoomLeft</w:t>
                            </w:r>
                            <w:proofErr w:type="spell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自己被踢出房间</w:t>
                            </w:r>
                          </w:p>
                          <w:p w:rsidR="003A5234" w:rsidRDefault="00BD4ED8">
                            <w:pPr>
                              <w:rPr>
                                <w:sz w:val="15"/>
                                <w:szCs w:val="15"/>
                              </w:rPr>
                            </w:pPr>
                            <w:r>
                              <w:rPr>
                                <w:sz w:val="15"/>
                                <w:szCs w:val="15"/>
                              </w:rPr>
                              <w:t xml:space="preserve">    @param reason </w:t>
                            </w:r>
                            <w:r>
                              <w:rPr>
                                <w:sz w:val="15"/>
                                <w:szCs w:val="15"/>
                              </w:rPr>
                              <w:t>被踢原因</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3A5234" w:rsidRDefault="00BD4ED8">
                            <w:pPr>
                              <w:rPr>
                                <w:sz w:val="15"/>
                                <w:szCs w:val="15"/>
                              </w:rPr>
                            </w:pPr>
                            <w:r>
                              <w:rPr>
                                <w:sz w:val="15"/>
                                <w:szCs w:val="15"/>
                              </w:rPr>
                              <w:t xml:space="preserve">    </w:t>
                            </w:r>
                            <w:r>
                              <w:rPr>
                                <w:sz w:val="15"/>
                                <w:szCs w:val="15"/>
                              </w:rPr>
                              <w:t>需要重新输入密码</w:t>
                            </w:r>
                          </w:p>
                          <w:p w:rsidR="003A5234" w:rsidRDefault="003A5234">
                            <w:pPr>
                              <w:rPr>
                                <w:sz w:val="15"/>
                                <w:szCs w:val="15"/>
                              </w:rPr>
                            </w:pPr>
                          </w:p>
                          <w:p w:rsidR="003A5234" w:rsidRDefault="00BD4E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1" o:spid="_x0000_s1032" type="#_x0000_t202" style="width:282pt;height:45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" fillcolor="#cfcdcd [2894]" strokeweight=".5pt">
                <v:textbox>
                  <w:txbxContent>
                    <w:p w:rsidR="003A5234" w:rsidRDefault="00BD4ED8">
                      <w:pPr>
                        <w:rPr>
                          <w:sz w:val="15"/>
                          <w:szCs w:val="15"/>
                        </w:rPr>
                      </w:pPr>
                      <w:r>
                        <w:rPr>
                          <w:sz w:val="15"/>
                          <w:szCs w:val="15"/>
                        </w:rPr>
                        <w:t>#pragma mark -</w:t>
                      </w:r>
                    </w:p>
                    <w:p w:rsidR="003A5234" w:rsidRDefault="00BD4ED8">
                      <w:pPr>
                        <w:rPr>
                          <w:sz w:val="15"/>
                          <w:szCs w:val="15"/>
                        </w:rPr>
                      </w:pPr>
                      <w:r>
                        <w:rPr>
                          <w:sz w:val="15"/>
                          <w:szCs w:val="15"/>
                        </w:rPr>
                        <w:t xml:space="preserve">#pragma mark </w:t>
                      </w:r>
                      <w:proofErr w:type="spellStart"/>
                      <w:r>
                        <w:rPr>
                          <w:sz w:val="15"/>
                          <w:szCs w:val="15"/>
                        </w:rPr>
                        <w:t>YSSDKDelegate</w:t>
                      </w:r>
                      <w:proofErr w:type="spellEnd"/>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成功进入房间</w:t>
                      </w:r>
                    </w:p>
                    <w:p w:rsidR="003A5234" w:rsidRDefault="00BD4ED8">
                      <w:pPr>
                        <w:rPr>
                          <w:sz w:val="15"/>
                          <w:szCs w:val="15"/>
                        </w:rPr>
                      </w:pPr>
                      <w:r>
                        <w:rPr>
                          <w:sz w:val="15"/>
                          <w:szCs w:val="15"/>
                        </w:rPr>
                        <w:t xml:space="preserve">   @param </w:t>
                      </w:r>
                      <w:proofErr w:type="spellStart"/>
                      <w:r>
                        <w:rPr>
                          <w:sz w:val="15"/>
                          <w:szCs w:val="15"/>
                        </w:rPr>
                        <w:t>ts</w:t>
                      </w:r>
                      <w:proofErr w:type="spellEnd"/>
                      <w:r>
                        <w:rPr>
                          <w:sz w:val="15"/>
                          <w:szCs w:val="15"/>
                        </w:rPr>
                        <w:t xml:space="preserve"> </w:t>
                      </w:r>
                      <w:r>
                        <w:rPr>
                          <w:sz w:val="15"/>
                          <w:szCs w:val="15"/>
                        </w:rPr>
                        <w:t>服务器当前时间戳，以秒为单位，如</w:t>
                      </w:r>
                      <w:r>
                        <w:rPr>
                          <w:sz w:val="15"/>
                          <w:szCs w:val="15"/>
                        </w:rPr>
                        <w:t>1572001230</w:t>
                      </w:r>
                    </w:p>
                    <w:p w:rsidR="003A5234" w:rsidRDefault="00BD4ED8">
                      <w:pPr>
                        <w:rPr>
                          <w:sz w:val="15"/>
                          <w:szCs w:val="15"/>
                        </w:rPr>
                      </w:pPr>
                      <w:r>
                        <w:rPr>
                          <w:sz w:val="15"/>
                          <w:szCs w:val="15"/>
                        </w:rPr>
                        <w:t xml:space="preserve">   @param </w:t>
                      </w:r>
                      <w:proofErr w:type="spellStart"/>
                      <w:r>
                        <w:rPr>
                          <w:sz w:val="15"/>
                          <w:szCs w:val="15"/>
                        </w:rPr>
                        <w:t>roomType</w:t>
                      </w:r>
                      <w:proofErr w:type="spellEnd"/>
                      <w:r>
                        <w:rPr>
                          <w:sz w:val="15"/>
                          <w:szCs w:val="15"/>
                        </w:rPr>
                        <w:t xml:space="preserve"> </w:t>
                      </w:r>
                      <w:r>
                        <w:rPr>
                          <w:sz w:val="15"/>
                          <w:szCs w:val="15"/>
                        </w:rPr>
                        <w:t>房间类型</w:t>
                      </w:r>
                    </w:p>
                    <w:p w:rsidR="003A5234" w:rsidRDefault="00BD4ED8">
                      <w:pPr>
                        <w:rPr>
                          <w:sz w:val="15"/>
                          <w:szCs w:val="15"/>
                        </w:rPr>
                      </w:pPr>
                      <w:r>
                        <w:rPr>
                          <w:sz w:val="15"/>
                          <w:szCs w:val="15"/>
                        </w:rPr>
                        <w:t xml:space="preserve">   @param </w:t>
                      </w:r>
                      <w:proofErr w:type="spellStart"/>
                      <w:r>
                        <w:rPr>
                          <w:sz w:val="15"/>
                          <w:szCs w:val="15"/>
                        </w:rPr>
                        <w:t>userType</w:t>
                      </w:r>
                      <w:proofErr w:type="spellEnd"/>
                      <w:r>
                        <w:rPr>
                          <w:sz w:val="15"/>
                          <w:szCs w:val="15"/>
                        </w:rPr>
                        <w:t xml:space="preserve"> </w:t>
                      </w:r>
                      <w:r>
                        <w:rPr>
                          <w:sz w:val="15"/>
                          <w:szCs w:val="15"/>
                        </w:rPr>
                        <w:t>登入用户身份</w:t>
                      </w:r>
                    </w:p>
                    <w:p w:rsidR="003A5234" w:rsidRDefault="00BD4ED8">
                      <w:pPr>
                        <w:rPr>
                          <w:sz w:val="15"/>
                          <w:szCs w:val="15"/>
                        </w:rPr>
                      </w:pPr>
                      <w:r>
                        <w:rPr>
                          <w:sz w:val="15"/>
                          <w:szCs w:val="15"/>
                        </w:rPr>
                        <w:t>*/</w:t>
                      </w:r>
                    </w:p>
                    <w:p w:rsidR="003A5234" w:rsidRDefault="00BD4ED8">
                      <w:pPr>
                        <w:rPr>
                          <w:sz w:val="15"/>
                          <w:szCs w:val="15"/>
                        </w:rPr>
                      </w:pPr>
                      <w:r>
                        <w:rPr>
                          <w:sz w:val="15"/>
                          <w:szCs w:val="15"/>
                        </w:rPr>
                        <w:t>- (void)</w:t>
                      </w:r>
                      <w:proofErr w:type="spellStart"/>
                      <w:r>
                        <w:rPr>
                          <w:sz w:val="15"/>
                          <w:szCs w:val="15"/>
                        </w:rPr>
                        <w:t>onRoomJoined</w:t>
                      </w:r>
                      <w:proofErr w:type="spellEnd"/>
                      <w:r>
                        <w:rPr>
                          <w:sz w:val="15"/>
                          <w:szCs w:val="15"/>
                        </w:rPr>
                        <w:t>:(</w:t>
                      </w:r>
                      <w:proofErr w:type="spellStart"/>
                      <w:proofErr w:type="gramStart"/>
                      <w:r>
                        <w:rPr>
                          <w:sz w:val="15"/>
                          <w:szCs w:val="15"/>
                        </w:rPr>
                        <w:t>NSTimeInterval</w:t>
                      </w:r>
                      <w:proofErr w:type="spellEnd"/>
                      <w:r>
                        <w:rPr>
                          <w:sz w:val="15"/>
                          <w:szCs w:val="15"/>
                        </w:rPr>
                        <w:t>)</w:t>
                      </w:r>
                      <w:proofErr w:type="spellStart"/>
                      <w:r>
                        <w:rPr>
                          <w:sz w:val="15"/>
                          <w:szCs w:val="15"/>
                        </w:rPr>
                        <w:t>ts</w:t>
                      </w:r>
                      <w:proofErr w:type="spellEnd"/>
                      <w:proofErr w:type="gramEnd"/>
                      <w:r>
                        <w:rPr>
                          <w:sz w:val="15"/>
                          <w:szCs w:val="15"/>
                        </w:rPr>
                        <w:t xml:space="preserve"> </w:t>
                      </w:r>
                      <w:proofErr w:type="spellStart"/>
                      <w:r>
                        <w:rPr>
                          <w:sz w:val="15"/>
                          <w:szCs w:val="15"/>
                        </w:rPr>
                        <w:t>roomType</w:t>
                      </w:r>
                      <w:proofErr w:type="spellEnd"/>
                      <w:r>
                        <w:rPr>
                          <w:sz w:val="15"/>
                          <w:szCs w:val="15"/>
                        </w:rPr>
                        <w:t>:(</w:t>
                      </w:r>
                      <w:proofErr w:type="spellStart"/>
                      <w:r>
                        <w:rPr>
                          <w:sz w:val="15"/>
                          <w:szCs w:val="15"/>
                        </w:rPr>
                        <w:t>YSSDKUseTheType</w:t>
                      </w:r>
                      <w:proofErr w:type="spellEnd"/>
                      <w:r>
                        <w:rPr>
                          <w:sz w:val="15"/>
                          <w:szCs w:val="15"/>
                        </w:rPr>
                        <w:t>)</w:t>
                      </w:r>
                      <w:proofErr w:type="spellStart"/>
                      <w:r>
                        <w:rPr>
                          <w:sz w:val="15"/>
                          <w:szCs w:val="15"/>
                        </w:rPr>
                        <w:t>roomType</w:t>
                      </w:r>
                      <w:proofErr w:type="spellEnd"/>
                      <w:r>
                        <w:rPr>
                          <w:sz w:val="15"/>
                          <w:szCs w:val="15"/>
                        </w:rPr>
                        <w:t xml:space="preserve"> </w:t>
                      </w:r>
                      <w:proofErr w:type="spellStart"/>
                      <w:r>
                        <w:rPr>
                          <w:sz w:val="15"/>
                          <w:szCs w:val="15"/>
                        </w:rPr>
                        <w:t>userType</w:t>
                      </w:r>
                      <w:proofErr w:type="spellEnd"/>
                      <w:r>
                        <w:rPr>
                          <w:sz w:val="15"/>
                          <w:szCs w:val="15"/>
                        </w:rPr>
                        <w:t>:(</w:t>
                      </w:r>
                      <w:proofErr w:type="spellStart"/>
                      <w:r>
                        <w:rPr>
                          <w:sz w:val="15"/>
                          <w:szCs w:val="15"/>
                        </w:rPr>
                        <w:t>YSSDKUserRoleType</w:t>
                      </w:r>
                      <w:proofErr w:type="spellEnd"/>
                      <w:r>
                        <w:rPr>
                          <w:sz w:val="15"/>
                          <w:szCs w:val="15"/>
                        </w:rPr>
                        <w:t>)</w:t>
                      </w:r>
                      <w:proofErr w:type="spellStart"/>
                      <w:r>
                        <w:rPr>
                          <w:sz w:val="15"/>
                          <w:szCs w:val="15"/>
                        </w:rPr>
                        <w:t>userType</w:t>
                      </w:r>
                      <w:proofErr w:type="spellEnd"/>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失去连接</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xml:space="preserve">- </w:t>
                      </w:r>
                      <w:r>
                        <w:rPr>
                          <w:sz w:val="15"/>
                          <w:szCs w:val="15"/>
                        </w:rPr>
                        <w:t>(void)</w:t>
                      </w:r>
                      <w:proofErr w:type="spellStart"/>
                      <w:r>
                        <w:rPr>
                          <w:sz w:val="15"/>
                          <w:szCs w:val="15"/>
                        </w:rPr>
                        <w:t>onRoomConnectionLost</w:t>
                      </w:r>
                      <w:proofErr w:type="spell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onRoomConnectionLost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已经离开房间</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sz w:val="15"/>
                          <w:szCs w:val="15"/>
                        </w:rPr>
                        <w:t>onRoomLeft</w:t>
                      </w:r>
                      <w:proofErr w:type="spell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onRoomLeft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自己被踢出房间</w:t>
                      </w:r>
                    </w:p>
                    <w:p w:rsidR="003A5234" w:rsidRDefault="00BD4ED8">
                      <w:pPr>
                        <w:rPr>
                          <w:sz w:val="15"/>
                          <w:szCs w:val="15"/>
                        </w:rPr>
                      </w:pPr>
                      <w:r>
                        <w:rPr>
                          <w:sz w:val="15"/>
                          <w:szCs w:val="15"/>
                        </w:rPr>
                        <w:t xml:space="preserve">    @param reason </w:t>
                      </w:r>
                      <w:r>
                        <w:rPr>
                          <w:sz w:val="15"/>
                          <w:szCs w:val="15"/>
                        </w:rPr>
                        <w:t>被踢原因</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sz w:val="15"/>
                          <w:szCs w:val="15"/>
                        </w:rPr>
                        <w:t>onRoomKickedOut</w:t>
                      </w:r>
                      <w:proofErr w:type="spellEnd"/>
                      <w:r>
                        <w:rPr>
                          <w:sz w:val="15"/>
                          <w:szCs w:val="15"/>
                        </w:rPr>
                        <w:t>:(</w:t>
                      </w:r>
                      <w:proofErr w:type="spellStart"/>
                      <w:r>
                        <w:rPr>
                          <w:sz w:val="15"/>
                          <w:szCs w:val="15"/>
                        </w:rPr>
                        <w:t>NSDictionary</w:t>
                      </w:r>
                      <w:proofErr w:type="spellEnd"/>
                      <w:r>
                        <w:rPr>
                          <w:sz w:val="15"/>
                          <w:szCs w:val="15"/>
                        </w:rPr>
                        <w:t xml:space="preserve"> </w:t>
                      </w:r>
                      <w:proofErr w:type="gramStart"/>
                      <w:r>
                        <w:rPr>
                          <w:sz w:val="15"/>
                          <w:szCs w:val="15"/>
                        </w:rPr>
                        <w:t>*)reason</w:t>
                      </w:r>
                      <w:proofErr w:type="gram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onRoomKickedOut</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发生密码错误</w:t>
                      </w:r>
                      <w:r>
                        <w:rPr>
                          <w:sz w:val="15"/>
                          <w:szCs w:val="15"/>
                        </w:rPr>
                        <w:t xml:space="preserve"> </w:t>
                      </w:r>
                      <w:r>
                        <w:rPr>
                          <w:sz w:val="15"/>
                          <w:szCs w:val="15"/>
                        </w:rPr>
                        <w:t>回调</w:t>
                      </w:r>
                    </w:p>
                    <w:p w:rsidR="003A5234" w:rsidRDefault="00BD4ED8">
                      <w:pPr>
                        <w:rPr>
                          <w:sz w:val="15"/>
                          <w:szCs w:val="15"/>
                        </w:rPr>
                      </w:pPr>
                      <w:r>
                        <w:rPr>
                          <w:sz w:val="15"/>
                          <w:szCs w:val="15"/>
                        </w:rPr>
                        <w:t xml:space="preserve">    </w:t>
                      </w:r>
                      <w:r>
                        <w:rPr>
                          <w:sz w:val="15"/>
                          <w:szCs w:val="15"/>
                        </w:rPr>
                        <w:t>需要重新输入密码</w:t>
                      </w:r>
                    </w:p>
                    <w:p w:rsidR="003A5234" w:rsidRDefault="003A5234">
                      <w:pPr>
                        <w:rPr>
                          <w:sz w:val="15"/>
                          <w:szCs w:val="15"/>
                        </w:rPr>
                      </w:pPr>
                    </w:p>
                    <w:p w:rsidR="003A5234" w:rsidRDefault="00BD4E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3A5234" w:rsidRDefault="00BD4ED8">
                      <w:pPr>
                        <w:rPr>
                          <w:sz w:val="15"/>
                          <w:szCs w:val="15"/>
                        </w:rPr>
                      </w:pPr>
                      <w:r>
                        <w:rPr>
                          <w:sz w:val="15"/>
                          <w:szCs w:val="15"/>
                        </w:rPr>
                        <w:t xml:space="preserve"> */</w:t>
                      </w:r>
                    </w:p>
                    <w:p w:rsidR="003A5234" w:rsidRDefault="00BD4ED8">
                      <w:pPr>
                        <w:rPr>
                          <w:sz w:val="15"/>
                          <w:szCs w:val="15"/>
                        </w:rPr>
                      </w:pPr>
                      <w:r>
                        <w:rPr>
                          <w:sz w:val="15"/>
                          <w:szCs w:val="15"/>
                        </w:rPr>
                        <w:t>- (void)</w:t>
                      </w:r>
                      <w:proofErr w:type="spellStart"/>
                      <w:r>
                        <w:rPr>
                          <w:rFonts w:hint="eastAsia"/>
                          <w:sz w:val="15"/>
                          <w:szCs w:val="15"/>
                        </w:rPr>
                        <w:t>onR</w:t>
                      </w:r>
                      <w:r>
                        <w:rPr>
                          <w:sz w:val="15"/>
                          <w:szCs w:val="15"/>
                        </w:rPr>
                        <w:t>oomNeedEnterPassWord</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onRoomNeedEnterPassWord</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txbxContent>
                </v:textbox>
                <w10:anchorlock/>
              </v:shape>
            </w:pict>
          </mc:Fallback>
        </mc:AlternateContent>
      </w:r>
    </w:p>
    <w:p w:rsidR="003A5234" w:rsidRDefault="003A5234">
      <w:pPr>
        <w:autoSpaceDE w:val="0"/>
        <w:autoSpaceDN w:val="0"/>
        <w:adjustRightInd w:val="0"/>
        <w:ind w:right="340"/>
        <w:rPr>
          <w:rFonts w:ascii="PingFang SC" w:eastAsia="PingFang SC" w:hAnsi="Helvetica" w:cs="PingFang SC"/>
          <w:kern w:val="0"/>
          <w:szCs w:val="21"/>
        </w:rPr>
      </w:pP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noProof/>
          <w:kern w:val="0"/>
          <w:szCs w:val="21"/>
        </w:rPr>
        <mc:AlternateContent>
          <mc:Choice Requires="wps">
            <w:drawing>
              <wp:inline distT="0" distB="0" distL="0" distR="0">
                <wp:extent cx="3581400" cy="2794000"/>
                <wp:effectExtent l="0" t="0" r="12700" b="12700"/>
                <wp:docPr id="14" name="文本框 14"/>
                <wp:cNvGraphicFramePr/>
                <a:graphic xmlns:a="http://schemas.openxmlformats.org/drawingml/2006/main">
                  <a:graphicData uri="http://schemas.microsoft.com/office/word/2010/wordprocessingShape">
                    <wps:wsp>
                      <wps:cNvSpPr txBox="1"/>
                      <wps:spPr>
                        <a:xfrm>
                          <a:off x="0" y="0"/>
                          <a:ext cx="3581400" cy="2794000"/>
                        </a:xfrm>
                        <a:prstGeom prst="rect">
                          <a:avLst/>
                        </a:prstGeom>
                        <a:solidFill>
                          <a:schemeClr val="bg2">
                            <a:lumMod val="90000"/>
                          </a:schemeClr>
                        </a:solidFill>
                        <a:ln w="6350">
                          <a:solidFill>
                            <a:prstClr val="black"/>
                          </a:solidFill>
                        </a:ln>
                      </wps:spPr>
                      <wps:txbx>
                        <w:txbxContent>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3A5234" w:rsidRDefault="00BD4ED8">
                            <w:pPr>
                              <w:rPr>
                                <w:sz w:val="15"/>
                                <w:szCs w:val="15"/>
                              </w:rPr>
                            </w:pPr>
                            <w:r>
                              <w:rPr>
                                <w:sz w:val="15"/>
                                <w:szCs w:val="15"/>
                              </w:rPr>
                              <w:t xml:space="preserve">    </w:t>
                            </w:r>
                            <w:r>
                              <w:rPr>
                                <w:sz w:val="15"/>
                                <w:szCs w:val="15"/>
                              </w:rPr>
                              <w:t>需要重新登陆</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3A5234" w:rsidRDefault="00BD4ED8">
                            <w:pPr>
                              <w:rPr>
                                <w:sz w:val="15"/>
                                <w:szCs w:val="15"/>
                              </w:rPr>
                            </w:pPr>
                            <w:r>
                              <w:rPr>
                                <w:sz w:val="15"/>
                                <w:szCs w:val="15"/>
                              </w:rPr>
                              <w:t>*/</w:t>
                            </w:r>
                          </w:p>
                          <w:p w:rsidR="003A5234" w:rsidRDefault="00BD4ED8">
                            <w:pPr>
                              <w:jc w:val="left"/>
                              <w:rPr>
                                <w:sz w:val="15"/>
                                <w:szCs w:val="15"/>
                              </w:rPr>
                            </w:pPr>
                            <w:r>
                              <w:rPr>
                                <w:sz w:val="15"/>
                                <w:szCs w:val="15"/>
                              </w:rPr>
                              <w:t>- (void)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已经进入直播房间</w:t>
                            </w:r>
                          </w:p>
                          <w:p w:rsidR="003A5234" w:rsidRDefault="00BD4ED8">
                            <w:pPr>
                              <w:rPr>
                                <w:sz w:val="15"/>
                                <w:szCs w:val="15"/>
                              </w:rPr>
                            </w:pPr>
                            <w:r>
                              <w:rPr>
                                <w:sz w:val="15"/>
                                <w:szCs w:val="15"/>
                              </w:rPr>
                              <w:t>*/</w:t>
                            </w:r>
                          </w:p>
                          <w:p w:rsidR="003A5234" w:rsidRDefault="00BD4ED8">
                            <w:pPr>
                              <w:rPr>
                                <w:sz w:val="15"/>
                                <w:szCs w:val="15"/>
                              </w:rPr>
                            </w:pPr>
                            <w:r>
                              <w:rPr>
                                <w:sz w:val="15"/>
                                <w:szCs w:val="15"/>
                              </w:rPr>
                              <w:t>- (void)</w:t>
                            </w:r>
                            <w:proofErr w:type="spellStart"/>
                            <w:r>
                              <w:rPr>
                                <w:sz w:val="15"/>
                                <w:szCs w:val="15"/>
                              </w:rPr>
                              <w:t>onEnterLiveRoom</w:t>
                            </w:r>
                            <w:proofErr w:type="spellEnd"/>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(void)</w:t>
                            </w:r>
                            <w:proofErr w:type="spellStart"/>
                            <w:r>
                              <w:rPr>
                                <w:sz w:val="15"/>
                                <w:szCs w:val="15"/>
                              </w:rPr>
                              <w:t>onEnterClassRoom</w:t>
                            </w:r>
                            <w:proofErr w:type="spellEnd"/>
                            <w:r>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4" o:spid="_x0000_s1033" type="#_x0000_t202" style="width:282pt;height:22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" fillcolor="#cfcdcd [2894]" strokeweight=".5pt">
                <v:textbox>
                  <w:txbxContent>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发生其他错误</w:t>
                      </w:r>
                      <w:r>
                        <w:rPr>
                          <w:sz w:val="15"/>
                          <w:szCs w:val="15"/>
                        </w:rPr>
                        <w:t xml:space="preserve"> </w:t>
                      </w:r>
                      <w:r>
                        <w:rPr>
                          <w:sz w:val="15"/>
                          <w:szCs w:val="15"/>
                        </w:rPr>
                        <w:t>回调</w:t>
                      </w:r>
                    </w:p>
                    <w:p w:rsidR="003A5234" w:rsidRDefault="00BD4ED8">
                      <w:pPr>
                        <w:rPr>
                          <w:sz w:val="15"/>
                          <w:szCs w:val="15"/>
                        </w:rPr>
                      </w:pPr>
                      <w:r>
                        <w:rPr>
                          <w:sz w:val="15"/>
                          <w:szCs w:val="15"/>
                        </w:rPr>
                        <w:t xml:space="preserve">    </w:t>
                      </w:r>
                      <w:r>
                        <w:rPr>
                          <w:sz w:val="15"/>
                          <w:szCs w:val="15"/>
                        </w:rPr>
                        <w:t>需要重新登陆</w:t>
                      </w:r>
                    </w:p>
                    <w:p w:rsidR="003A5234" w:rsidRDefault="00BD4ED8">
                      <w:pPr>
                        <w:rPr>
                          <w:sz w:val="15"/>
                          <w:szCs w:val="15"/>
                        </w:rPr>
                      </w:pPr>
                      <w:r>
                        <w:rPr>
                          <w:sz w:val="15"/>
                          <w:szCs w:val="15"/>
                        </w:rPr>
                        <w:t xml:space="preserve"> </w:t>
                      </w:r>
                    </w:p>
                    <w:p w:rsidR="003A5234" w:rsidRDefault="00BD4ED8">
                      <w:pPr>
                        <w:rPr>
                          <w:sz w:val="15"/>
                          <w:szCs w:val="15"/>
                        </w:rPr>
                      </w:pPr>
                      <w:r>
                        <w:rPr>
                          <w:sz w:val="15"/>
                          <w:szCs w:val="15"/>
                        </w:rPr>
                        <w:t xml:space="preserve">    @param </w:t>
                      </w:r>
                      <w:proofErr w:type="spellStart"/>
                      <w:r>
                        <w:rPr>
                          <w:sz w:val="15"/>
                          <w:szCs w:val="15"/>
                        </w:rPr>
                        <w:t>errorCode</w:t>
                      </w:r>
                      <w:proofErr w:type="spellEnd"/>
                      <w:r>
                        <w:rPr>
                          <w:sz w:val="15"/>
                          <w:szCs w:val="15"/>
                        </w:rPr>
                        <w:t xml:space="preserve"> </w:t>
                      </w:r>
                      <w:proofErr w:type="spellStart"/>
                      <w:r>
                        <w:rPr>
                          <w:sz w:val="15"/>
                          <w:szCs w:val="15"/>
                        </w:rPr>
                        <w:t>errorCode</w:t>
                      </w:r>
                      <w:proofErr w:type="spellEnd"/>
                    </w:p>
                    <w:p w:rsidR="003A5234" w:rsidRDefault="00BD4ED8">
                      <w:pPr>
                        <w:rPr>
                          <w:sz w:val="15"/>
                          <w:szCs w:val="15"/>
                        </w:rPr>
                      </w:pPr>
                      <w:r>
                        <w:rPr>
                          <w:sz w:val="15"/>
                          <w:szCs w:val="15"/>
                        </w:rPr>
                        <w:t>*/</w:t>
                      </w:r>
                    </w:p>
                    <w:p w:rsidR="003A5234" w:rsidRDefault="00BD4ED8">
                      <w:pPr>
                        <w:jc w:val="left"/>
                        <w:rPr>
                          <w:sz w:val="15"/>
                          <w:szCs w:val="15"/>
                        </w:rPr>
                      </w:pPr>
                      <w:r>
                        <w:rPr>
                          <w:sz w:val="15"/>
                          <w:szCs w:val="15"/>
                        </w:rPr>
                        <w:t>- (void)</w:t>
                      </w:r>
                      <w:proofErr w:type="spellStart"/>
                      <w:r>
                        <w:rPr>
                          <w:sz w:val="15"/>
                          <w:szCs w:val="15"/>
                        </w:rPr>
                        <w:t>onRoomReportFail</w:t>
                      </w:r>
                      <w:proofErr w:type="spellEnd"/>
                      <w:r>
                        <w:rPr>
                          <w:sz w:val="15"/>
                          <w:szCs w:val="15"/>
                        </w:rPr>
                        <w:t>:(</w:t>
                      </w:r>
                      <w:proofErr w:type="spellStart"/>
                      <w:proofErr w:type="gramStart"/>
                      <w:r>
                        <w:rPr>
                          <w:sz w:val="15"/>
                          <w:szCs w:val="15"/>
                        </w:rPr>
                        <w:t>YSSDKErrorCode</w:t>
                      </w:r>
                      <w:proofErr w:type="spellEnd"/>
                      <w:r>
                        <w:rPr>
                          <w:sz w:val="15"/>
                          <w:szCs w:val="15"/>
                        </w:rPr>
                        <w:t>)</w:t>
                      </w:r>
                      <w:proofErr w:type="spellStart"/>
                      <w:r>
                        <w:rPr>
                          <w:sz w:val="15"/>
                          <w:szCs w:val="15"/>
                        </w:rPr>
                        <w:t>errorCode</w:t>
                      </w:r>
                      <w:proofErr w:type="spellEnd"/>
                      <w:proofErr w:type="gramEnd"/>
                      <w:r>
                        <w:rPr>
                          <w:sz w:val="15"/>
                          <w:szCs w:val="15"/>
                        </w:rPr>
                        <w:t xml:space="preserve"> descript:(</w:t>
                      </w:r>
                      <w:proofErr w:type="spellStart"/>
                      <w:r>
                        <w:rPr>
                          <w:sz w:val="15"/>
                          <w:szCs w:val="15"/>
                        </w:rPr>
                        <w:t>NSString</w:t>
                      </w:r>
                      <w:proofErr w:type="spellEnd"/>
                      <w:r>
                        <w:rPr>
                          <w:sz w:val="15"/>
                          <w:szCs w:val="15"/>
                        </w:rPr>
                        <w:t xml:space="preserve"> *)descript</w:t>
                      </w:r>
                    </w:p>
                    <w:p w:rsidR="003A5234" w:rsidRDefault="00BD4ED8">
                      <w:pPr>
                        <w:rPr>
                          <w:sz w:val="15"/>
                          <w:szCs w:val="15"/>
                        </w:rPr>
                      </w:pPr>
                      <w:proofErr w:type="gramStart"/>
                      <w:r>
                        <w:rPr>
                          <w:sz w:val="15"/>
                          <w:szCs w:val="15"/>
                        </w:rPr>
                        <w:t xml:space="preserve">{  </w:t>
                      </w:r>
                      <w:proofErr w:type="gramEnd"/>
                      <w:r>
                        <w:rPr>
                          <w:sz w:val="15"/>
                          <w:szCs w:val="15"/>
                        </w:rPr>
                        <w:t xml:space="preserve">  </w:t>
                      </w:r>
                      <w:proofErr w:type="spellStart"/>
                      <w:r>
                        <w:rPr>
                          <w:sz w:val="15"/>
                          <w:szCs w:val="15"/>
                        </w:rPr>
                        <w:t>NSLog</w:t>
                      </w:r>
                      <w:proofErr w:type="spellEnd"/>
                      <w:r>
                        <w:rPr>
                          <w:sz w:val="15"/>
                          <w:szCs w:val="15"/>
                        </w:rPr>
                        <w:t>(@"</w:t>
                      </w:r>
                      <w:proofErr w:type="spellStart"/>
                      <w:r>
                        <w:rPr>
                          <w:sz w:val="15"/>
                          <w:szCs w:val="15"/>
                        </w:rPr>
                        <w:t>onRoomReportFail</w:t>
                      </w:r>
                      <w:proofErr w:type="spellEnd"/>
                      <w:r>
                        <w:rPr>
                          <w:sz w:val="15"/>
                          <w:szCs w:val="15"/>
                        </w:rPr>
                        <w:t>");</w:t>
                      </w:r>
                    </w:p>
                    <w:p w:rsidR="003A5234" w:rsidRDefault="00BD4ED8">
                      <w:pPr>
                        <w:rPr>
                          <w:sz w:val="15"/>
                          <w:szCs w:val="15"/>
                        </w:rPr>
                      </w:pPr>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已经进入直播房间</w:t>
                      </w:r>
                    </w:p>
                    <w:p w:rsidR="003A5234" w:rsidRDefault="00BD4ED8">
                      <w:pPr>
                        <w:rPr>
                          <w:sz w:val="15"/>
                          <w:szCs w:val="15"/>
                        </w:rPr>
                      </w:pPr>
                      <w:r>
                        <w:rPr>
                          <w:sz w:val="15"/>
                          <w:szCs w:val="15"/>
                        </w:rPr>
                        <w:t>*/</w:t>
                      </w:r>
                    </w:p>
                    <w:p w:rsidR="003A5234" w:rsidRDefault="00BD4ED8">
                      <w:pPr>
                        <w:rPr>
                          <w:sz w:val="15"/>
                          <w:szCs w:val="15"/>
                        </w:rPr>
                      </w:pPr>
                      <w:r>
                        <w:rPr>
                          <w:sz w:val="15"/>
                          <w:szCs w:val="15"/>
                        </w:rPr>
                        <w:t>- (void)</w:t>
                      </w:r>
                      <w:proofErr w:type="spellStart"/>
                      <w:r>
                        <w:rPr>
                          <w:sz w:val="15"/>
                          <w:szCs w:val="15"/>
                        </w:rPr>
                        <w:t>onEnterLiveRoom</w:t>
                      </w:r>
                      <w:proofErr w:type="spellEnd"/>
                      <w:r>
                        <w:rPr>
                          <w:sz w:val="15"/>
                          <w:szCs w:val="15"/>
                        </w:rPr>
                        <w:t>;</w:t>
                      </w:r>
                    </w:p>
                    <w:p w:rsidR="003A5234" w:rsidRDefault="003A5234">
                      <w:pPr>
                        <w:rPr>
                          <w:sz w:val="15"/>
                          <w:szCs w:val="15"/>
                        </w:rPr>
                      </w:pP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已经进入小班课</w:t>
                      </w:r>
                      <w:r>
                        <w:rPr>
                          <w:sz w:val="15"/>
                          <w:szCs w:val="15"/>
                        </w:rPr>
                        <w:t>(</w:t>
                      </w:r>
                      <w:r>
                        <w:rPr>
                          <w:sz w:val="15"/>
                          <w:szCs w:val="15"/>
                        </w:rPr>
                        <w:t>会议</w:t>
                      </w:r>
                      <w:r>
                        <w:rPr>
                          <w:sz w:val="15"/>
                          <w:szCs w:val="15"/>
                        </w:rPr>
                        <w:t>)</w:t>
                      </w:r>
                      <w:r>
                        <w:rPr>
                          <w:sz w:val="15"/>
                          <w:szCs w:val="15"/>
                        </w:rPr>
                        <w:t>房间</w:t>
                      </w:r>
                    </w:p>
                    <w:p w:rsidR="003A5234" w:rsidRDefault="00BD4ED8">
                      <w:pPr>
                        <w:rPr>
                          <w:sz w:val="15"/>
                          <w:szCs w:val="15"/>
                        </w:rPr>
                      </w:pPr>
                      <w:r>
                        <w:rPr>
                          <w:sz w:val="15"/>
                          <w:szCs w:val="15"/>
                        </w:rPr>
                        <w:t>*/</w:t>
                      </w:r>
                    </w:p>
                    <w:p w:rsidR="003A5234" w:rsidRDefault="00BD4ED8">
                      <w:pPr>
                        <w:rPr>
                          <w:sz w:val="15"/>
                          <w:szCs w:val="15"/>
                        </w:rPr>
                      </w:pPr>
                      <w:r>
                        <w:rPr>
                          <w:sz w:val="15"/>
                          <w:szCs w:val="15"/>
                        </w:rPr>
                        <w:t xml:space="preserve">- </w:t>
                      </w:r>
                      <w:r>
                        <w:rPr>
                          <w:sz w:val="15"/>
                          <w:szCs w:val="15"/>
                        </w:rPr>
                        <w:t>(void)</w:t>
                      </w:r>
                      <w:proofErr w:type="spellStart"/>
                      <w:r>
                        <w:rPr>
                          <w:sz w:val="15"/>
                          <w:szCs w:val="15"/>
                        </w:rPr>
                        <w:t>onEnterClassRoom</w:t>
                      </w:r>
                      <w:proofErr w:type="spellEnd"/>
                      <w:r>
                        <w:rPr>
                          <w:sz w:val="15"/>
                          <w:szCs w:val="15"/>
                        </w:rPr>
                        <w:t>;</w:t>
                      </w:r>
                    </w:p>
                  </w:txbxContent>
                </v:textbox>
                <w10:anchorlock/>
              </v:shape>
            </w:pict>
          </mc:Fallback>
        </mc:AlternateConten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bookmarkStart w:id="2" w:name="OLE_LINK3"/>
      <w:bookmarkStart w:id="3" w:name="OLE_LINK4"/>
      <w:r>
        <w:rPr>
          <w:rFonts w:ascii="PingFang SC" w:eastAsia="PingFang SC" w:hAnsi="Helvetica" w:cs="PingFang SC" w:hint="eastAsia"/>
          <w:kern w:val="0"/>
          <w:szCs w:val="21"/>
        </w:rPr>
        <w:t>回调</w:t>
      </w:r>
      <w:r>
        <w:rPr>
          <w:rFonts w:ascii="PingFang SC" w:eastAsia="PingFang SC" w:hAnsi="Helvetica" w:cs="PingFang SC" w:hint="eastAsia"/>
          <w:kern w:val="0"/>
          <w:szCs w:val="21"/>
        </w:rPr>
        <w:t>-</w:t>
      </w:r>
      <w:r>
        <w:rPr>
          <w:rFonts w:ascii="PingFang SC" w:eastAsia="PingFang SC" w:hAnsi="Helvetica" w:cs="PingFang SC"/>
          <w:kern w:val="0"/>
          <w:szCs w:val="21"/>
        </w:rPr>
        <w:t xml:space="preserve"> (void)</w:t>
      </w:r>
      <w:proofErr w:type="spellStart"/>
      <w:r>
        <w:rPr>
          <w:rFonts w:ascii="PingFang SC" w:eastAsia="PingFang SC" w:hAnsi="Helvetica" w:cs="PingFang SC"/>
          <w:kern w:val="0"/>
          <w:szCs w:val="21"/>
        </w:rPr>
        <w:t>onRoomReportFail:descript</w:t>
      </w:r>
      <w:proofErr w:type="spellEnd"/>
      <w:r>
        <w:rPr>
          <w:rFonts w:ascii="PingFang SC" w:eastAsia="PingFang SC" w:hAnsi="Helvetica" w:cs="PingFang SC"/>
          <w:kern w:val="0"/>
          <w:szCs w:val="21"/>
        </w:rPr>
        <w:t>:</w:t>
      </w:r>
      <w:r>
        <w:rPr>
          <w:rFonts w:ascii="PingFang SC" w:eastAsia="PingFang SC" w:hAnsi="Helvetica" w:cs="PingFang SC" w:hint="eastAsia"/>
          <w:kern w:val="0"/>
          <w:szCs w:val="21"/>
        </w:rPr>
        <w:t>中的</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hint="eastAsia"/>
          <w:kern w:val="0"/>
          <w:szCs w:val="21"/>
        </w:rPr>
        <w:t>错误编码</w:t>
      </w:r>
      <w:proofErr w:type="spellStart"/>
      <w:r>
        <w:rPr>
          <w:rFonts w:ascii="PingFang SC" w:eastAsia="PingFang SC" w:hAnsi="Helvetica" w:cs="PingFang SC"/>
          <w:kern w:val="0"/>
          <w:szCs w:val="21"/>
        </w:rPr>
        <w:t>YSSDKErrorCode</w:t>
      </w:r>
      <w:proofErr w:type="spellEnd"/>
      <w:r>
        <w:rPr>
          <w:rFonts w:ascii="PingFang SC" w:eastAsia="PingFang SC" w:hAnsi="Helvetica" w:cs="PingFang SC" w:hint="eastAsia"/>
          <w:kern w:val="0"/>
          <w:szCs w:val="21"/>
        </w:rPr>
        <w:t>参照</w:t>
      </w:r>
      <w:r>
        <w:rPr>
          <w:rFonts w:ascii="PingFang SC" w:eastAsia="PingFang SC" w:hAnsi="Helvetica" w:cs="PingFang SC" w:hint="eastAsia"/>
          <w:kern w:val="0"/>
          <w:szCs w:val="21"/>
        </w:rPr>
        <w:t xml:space="preserve"> </w:t>
      </w:r>
      <w:proofErr w:type="spellStart"/>
      <w:r>
        <w:rPr>
          <w:rFonts w:ascii="PingFang SC" w:eastAsia="PingFang SC" w:hAnsi="Helvetica" w:cs="PingFang SC"/>
          <w:kern w:val="0"/>
          <w:szCs w:val="21"/>
        </w:rPr>
        <w:t>YSSDKDefine.h</w:t>
      </w:r>
      <w:proofErr w:type="spellEnd"/>
      <w:r>
        <w:rPr>
          <w:rFonts w:ascii="PingFang SC" w:eastAsia="PingFang SC" w:hAnsi="Helvetica" w:cs="PingFang SC"/>
          <w:kern w:val="0"/>
          <w:szCs w:val="21"/>
        </w:rPr>
        <w:t xml:space="preserve"> </w:t>
      </w:r>
      <w:r>
        <w:rPr>
          <w:rFonts w:ascii="PingFang SC" w:eastAsia="PingFang SC" w:hAnsi="Helvetica" w:cs="PingFang SC" w:hint="eastAsia"/>
          <w:kern w:val="0"/>
          <w:szCs w:val="21"/>
        </w:rPr>
        <w:t>中的定义</w:t>
      </w:r>
      <w:bookmarkEnd w:id="2"/>
      <w:bookmarkEnd w:id="3"/>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pStyle w:val="1"/>
        <w:numPr>
          <w:ilvl w:val="0"/>
          <w:numId w:val="4"/>
        </w:numPr>
        <w:autoSpaceDE w:val="0"/>
        <w:autoSpaceDN w:val="0"/>
        <w:adjustRightInd w:val="0"/>
        <w:ind w:right="340" w:firstLineChars="0"/>
        <w:rPr>
          <w:rFonts w:ascii="PingFang SC" w:eastAsia="PingFang SC" w:hAnsi="Helvetica" w:cs="PingFang SC"/>
          <w:kern w:val="0"/>
          <w:szCs w:val="21"/>
        </w:rPr>
      </w:pPr>
      <w:r>
        <w:rPr>
          <w:rFonts w:ascii="PingFang SC" w:eastAsia="PingFang SC" w:hAnsi="Helvetica" w:cs="PingFang SC" w:hint="eastAsia"/>
          <w:kern w:val="0"/>
          <w:szCs w:val="21"/>
        </w:rPr>
        <w:t>房间需要重新输入密码时的操作</w:t>
      </w:r>
    </w:p>
    <w:p w:rsidR="003A5234" w:rsidRDefault="00BD4ED8">
      <w:pPr>
        <w:pStyle w:val="1"/>
        <w:autoSpaceDE w:val="0"/>
        <w:autoSpaceDN w:val="0"/>
        <w:adjustRightInd w:val="0"/>
        <w:ind w:left="927" w:right="340" w:firstLineChars="0" w:firstLine="0"/>
        <w:rPr>
          <w:rFonts w:ascii="PingFang SC" w:eastAsia="PingFang SC" w:hAnsi="Helvetica" w:cs="PingFang SC"/>
          <w:kern w:val="0"/>
          <w:szCs w:val="21"/>
        </w:rPr>
      </w:pPr>
      <w:r>
        <w:rPr>
          <w:rFonts w:ascii="PingFang SC" w:eastAsia="PingFang SC" w:hAnsi="Helvetica" w:cs="PingFang SC"/>
          <w:noProof/>
          <w:kern w:val="0"/>
          <w:szCs w:val="21"/>
        </w:rPr>
        <mc:AlternateContent>
          <mc:Choice Requires="wps">
            <w:drawing>
              <wp:inline distT="0" distB="0" distL="0" distR="0">
                <wp:extent cx="5215890" cy="1346200"/>
                <wp:effectExtent l="0" t="0" r="16510" b="12700"/>
                <wp:docPr id="12" name="文本框 12"/>
                <wp:cNvGraphicFramePr/>
                <a:graphic xmlns:a="http://schemas.openxmlformats.org/drawingml/2006/main">
                  <a:graphicData uri="http://schemas.microsoft.com/office/word/2010/wordprocessingShape">
                    <wps:wsp>
                      <wps:cNvSpPr txBox="1"/>
                      <wps:spPr>
                        <a:xfrm>
                          <a:off x="0" y="0"/>
                          <a:ext cx="5216400" cy="13464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w:t>
                            </w:r>
                            <w:r>
                              <w:rPr>
                                <w:sz w:val="18"/>
                                <w:szCs w:val="18"/>
                              </w:rPr>
                              <w:t>用</w:t>
                            </w:r>
                          </w:p>
                          <w:p w:rsidR="003A5234" w:rsidRDefault="00BD4E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4" type="#_x0000_t202" style="width:410.7pt;height: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" fillcolor="#cfcdcd [2894]" strokeweight=".5pt">
                <v:textbox>
                  <w:txbxContent>
                    <w:p w:rsidR="003A5234" w:rsidRDefault="00BD4ED8">
                      <w:pPr>
                        <w:jc w:val="left"/>
                        <w:rPr>
                          <w:sz w:val="18"/>
                          <w:szCs w:val="18"/>
                        </w:rPr>
                      </w:pPr>
                      <w:r>
                        <w:rPr>
                          <w:sz w:val="18"/>
                          <w:szCs w:val="18"/>
                        </w:rPr>
                        <w:t>- (void)</w:t>
                      </w:r>
                      <w:proofErr w:type="spellStart"/>
                      <w:r>
                        <w:rPr>
                          <w:sz w:val="18"/>
                          <w:szCs w:val="18"/>
                        </w:rPr>
                        <w:t>roomManagerNeedEnterPassWord</w:t>
                      </w:r>
                      <w:proofErr w:type="spellEnd"/>
                      <w:r>
                        <w:rPr>
                          <w:sz w:val="18"/>
                          <w:szCs w:val="18"/>
                        </w:rPr>
                        <w:t>:(</w:t>
                      </w:r>
                      <w:proofErr w:type="spellStart"/>
                      <w:proofErr w:type="gramStart"/>
                      <w:r>
                        <w:rPr>
                          <w:sz w:val="18"/>
                          <w:szCs w:val="18"/>
                        </w:rPr>
                        <w:t>YSSDKErrorCode</w:t>
                      </w:r>
                      <w:proofErr w:type="spellEnd"/>
                      <w:r>
                        <w:rPr>
                          <w:sz w:val="18"/>
                          <w:szCs w:val="18"/>
                        </w:rPr>
                        <w:t>)</w:t>
                      </w:r>
                      <w:proofErr w:type="spellStart"/>
                      <w:r>
                        <w:rPr>
                          <w:sz w:val="18"/>
                          <w:szCs w:val="18"/>
                        </w:rPr>
                        <w:t>errorCode</w:t>
                      </w:r>
                      <w:proofErr w:type="spellEnd"/>
                      <w:proofErr w:type="gramEnd"/>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w:t>
                      </w:r>
                      <w:proofErr w:type="spellStart"/>
                      <w:r>
                        <w:rPr>
                          <w:sz w:val="18"/>
                          <w:szCs w:val="18"/>
                        </w:rPr>
                        <w:t>NSLog</w:t>
                      </w:r>
                      <w:proofErr w:type="spellEnd"/>
                      <w:r>
                        <w:rPr>
                          <w:sz w:val="18"/>
                          <w:szCs w:val="18"/>
                        </w:rPr>
                        <w:t>(@"</w:t>
                      </w:r>
                      <w:proofErr w:type="spellStart"/>
                      <w:r>
                        <w:rPr>
                          <w:sz w:val="18"/>
                          <w:szCs w:val="18"/>
                        </w:rPr>
                        <w:t>roomManagerNeedEnterPassWord</w:t>
                      </w:r>
                      <w:proofErr w:type="spellEnd"/>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xml:space="preserve">    // </w:t>
                      </w:r>
                      <w:r>
                        <w:rPr>
                          <w:sz w:val="18"/>
                          <w:szCs w:val="18"/>
                        </w:rPr>
                        <w:t>重新设置密码</w:t>
                      </w:r>
                      <w:r>
                        <w:rPr>
                          <w:sz w:val="18"/>
                          <w:szCs w:val="18"/>
                        </w:rPr>
                        <w:t>password</w:t>
                      </w:r>
                      <w:r>
                        <w:rPr>
                          <w:sz w:val="18"/>
                          <w:szCs w:val="18"/>
                        </w:rPr>
                        <w:t>后调</w:t>
                      </w:r>
                      <w:r>
                        <w:rPr>
                          <w:sz w:val="18"/>
                          <w:szCs w:val="18"/>
                        </w:rPr>
                        <w:t>用</w:t>
                      </w:r>
                    </w:p>
                    <w:p w:rsidR="003A5234" w:rsidRDefault="00BD4ED8">
                      <w:pPr>
                        <w:jc w:val="left"/>
                        <w:rPr>
                          <w:sz w:val="18"/>
                          <w:szCs w:val="18"/>
                        </w:rPr>
                      </w:pPr>
                      <w:r>
                        <w:rPr>
                          <w:sz w:val="18"/>
                          <w:szCs w:val="18"/>
                        </w:rPr>
                        <w:t xml:space="preserve">    [</w:t>
                      </w:r>
                      <w:proofErr w:type="spellStart"/>
                      <w:proofErr w:type="gramStart"/>
                      <w:r>
                        <w:rPr>
                          <w:sz w:val="18"/>
                          <w:szCs w:val="18"/>
                        </w:rPr>
                        <w:t>self.ysSDKManager</w:t>
                      </w:r>
                      <w:proofErr w:type="spellEnd"/>
                      <w:proofErr w:type="gramEnd"/>
                      <w:r>
                        <w:rPr>
                          <w:sz w:val="18"/>
                          <w:szCs w:val="18"/>
                        </w:rPr>
                        <w:t xml:space="preserve"> </w:t>
                      </w:r>
                      <w:proofErr w:type="spellStart"/>
                      <w:r>
                        <w:rPr>
                          <w:sz w:val="18"/>
                          <w:szCs w:val="18"/>
                        </w:rPr>
                        <w:t>joinRoomWithRoomId:roomId</w:t>
                      </w:r>
                      <w:proofErr w:type="spellEnd"/>
                      <w:r>
                        <w:rPr>
                          <w:sz w:val="18"/>
                          <w:szCs w:val="18"/>
                        </w:rPr>
                        <w:t xml:space="preserve"> </w:t>
                      </w:r>
                      <w:proofErr w:type="spellStart"/>
                      <w:r>
                        <w:rPr>
                          <w:sz w:val="18"/>
                          <w:szCs w:val="18"/>
                        </w:rPr>
                        <w:t>nickName:nickName</w:t>
                      </w:r>
                      <w:proofErr w:type="spellEnd"/>
                      <w:r>
                        <w:rPr>
                          <w:sz w:val="18"/>
                          <w:szCs w:val="18"/>
                        </w:rPr>
                        <w:t xml:space="preserve"> </w:t>
                      </w:r>
                      <w:proofErr w:type="spellStart"/>
                      <w:r>
                        <w:rPr>
                          <w:sz w:val="18"/>
                          <w:szCs w:val="18"/>
                        </w:rPr>
                        <w:t>roomPassword:password</w:t>
                      </w:r>
                      <w:proofErr w:type="spellEnd"/>
                      <w:r>
                        <w:rPr>
                          <w:sz w:val="18"/>
                          <w:szCs w:val="18"/>
                        </w:rPr>
                        <w:t xml:space="preserve"> </w:t>
                      </w:r>
                      <w:proofErr w:type="spellStart"/>
                      <w:r>
                        <w:rPr>
                          <w:sz w:val="18"/>
                          <w:szCs w:val="18"/>
                        </w:rPr>
                        <w:t>userId:nil</w:t>
                      </w:r>
                      <w:proofErr w:type="spellEnd"/>
                      <w:r>
                        <w:rPr>
                          <w:sz w:val="18"/>
                          <w:szCs w:val="18"/>
                        </w:rPr>
                        <w:t xml:space="preserve"> </w:t>
                      </w:r>
                      <w:proofErr w:type="spellStart"/>
                      <w:r>
                        <w:rPr>
                          <w:sz w:val="18"/>
                          <w:szCs w:val="18"/>
                        </w:rPr>
                        <w:t>userParams:nil</w:t>
                      </w:r>
                      <w:proofErr w:type="spellEnd"/>
                      <w:r>
                        <w:rPr>
                          <w:sz w:val="18"/>
                          <w:szCs w:val="18"/>
                        </w:rPr>
                        <w:t>];</w:t>
                      </w:r>
                    </w:p>
                    <w:p w:rsidR="003A5234" w:rsidRDefault="00BD4ED8">
                      <w:pPr>
                        <w:jc w:val="left"/>
                        <w:rPr>
                          <w:sz w:val="18"/>
                          <w:szCs w:val="18"/>
                        </w:rPr>
                      </w:pPr>
                      <w:r>
                        <w:rPr>
                          <w:sz w:val="18"/>
                          <w:szCs w:val="18"/>
                        </w:rPr>
                        <w:t>}</w:t>
                      </w:r>
                    </w:p>
                  </w:txbxContent>
                </v:textbox>
                <w10:anchorlock/>
              </v:shape>
            </w:pict>
          </mc:Fallback>
        </mc:AlternateContent>
      </w: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3A5234">
      <w:pPr>
        <w:pStyle w:val="1"/>
        <w:autoSpaceDE w:val="0"/>
        <w:autoSpaceDN w:val="0"/>
        <w:adjustRightInd w:val="0"/>
        <w:ind w:left="927" w:right="340" w:firstLineChars="0" w:firstLine="0"/>
        <w:rPr>
          <w:rFonts w:ascii="PingFang SC" w:eastAsia="PingFang SC" w:hAnsi="Helvetica" w:cs="PingFang SC"/>
          <w:kern w:val="0"/>
          <w:szCs w:val="21"/>
        </w:rPr>
      </w:pPr>
    </w:p>
    <w:p w:rsidR="003A5234" w:rsidRDefault="00BD4ED8">
      <w:pPr>
        <w:widowControl/>
        <w:jc w:val="left"/>
        <w:rPr>
          <w:rFonts w:ascii="PingFang SC" w:eastAsia="PingFang SC" w:hAnsi="Helvetica" w:cs="PingFang SC"/>
          <w:kern w:val="0"/>
          <w:szCs w:val="21"/>
        </w:rPr>
      </w:pPr>
      <w:r>
        <w:rPr>
          <w:rFonts w:ascii="PingFang SC" w:eastAsia="PingFang SC" w:hAnsi="Helvetica" w:cs="PingFang SC"/>
          <w:kern w:val="0"/>
          <w:szCs w:val="21"/>
        </w:rPr>
        <w:br w:type="page"/>
      </w:r>
    </w:p>
    <w:p w:rsidR="003A5234" w:rsidRDefault="00BD4ED8">
      <w:pPr>
        <w:pStyle w:val="1"/>
        <w:numPr>
          <w:ilvl w:val="0"/>
          <w:numId w:val="1"/>
        </w:numPr>
        <w:autoSpaceDE w:val="0"/>
        <w:autoSpaceDN w:val="0"/>
        <w:adjustRightInd w:val="0"/>
        <w:ind w:left="567" w:right="340" w:firstLineChars="0" w:hanging="567"/>
        <w:rPr>
          <w:rFonts w:ascii="PingFang SC" w:eastAsia="PingFang SC" w:hAnsi="Helvetica" w:cs="PingFang SC"/>
          <w:kern w:val="0"/>
          <w:szCs w:val="21"/>
        </w:rPr>
      </w:pPr>
      <w:r>
        <w:rPr>
          <w:rFonts w:ascii="PingFang SC" w:eastAsia="PingFang SC" w:hAnsi="Helvetica" w:cs="PingFang SC" w:hint="eastAsia"/>
          <w:kern w:val="0"/>
          <w:szCs w:val="21"/>
        </w:rPr>
        <w:lastRenderedPageBreak/>
        <w:t>补充一些屏幕旋转的说明</w:t>
      </w:r>
    </w:p>
    <w:p w:rsidR="003A5234" w:rsidRDefault="003A5234">
      <w:pPr>
        <w:autoSpaceDE w:val="0"/>
        <w:autoSpaceDN w:val="0"/>
        <w:adjustRightInd w:val="0"/>
        <w:ind w:right="340"/>
        <w:rPr>
          <w:rFonts w:ascii="Times" w:eastAsia="PingFang SC" w:hAnsi="Times" w:cs="Times"/>
          <w:kern w:val="0"/>
          <w:szCs w:val="21"/>
        </w:rPr>
      </w:pPr>
    </w:p>
    <w:p w:rsidR="003A5234" w:rsidRDefault="00BD4ED8">
      <w:pPr>
        <w:autoSpaceDE w:val="0"/>
        <w:autoSpaceDN w:val="0"/>
        <w:adjustRightInd w:val="0"/>
        <w:ind w:right="340"/>
        <w:rPr>
          <w:rFonts w:ascii="Times" w:eastAsia="PingFang SC" w:hAnsi="Times" w:cs="Times"/>
          <w:kern w:val="0"/>
          <w:szCs w:val="21"/>
        </w:rPr>
      </w:pPr>
      <w:r>
        <w:rPr>
          <w:rFonts w:ascii="Times" w:eastAsia="PingFang SC" w:hAnsi="Times" w:cs="Times" w:hint="eastAsia"/>
          <w:kern w:val="0"/>
          <w:szCs w:val="21"/>
        </w:rPr>
        <w:t>由于本</w:t>
      </w:r>
      <w:r>
        <w:rPr>
          <w:rFonts w:ascii="Times" w:eastAsia="PingFang SC" w:hAnsi="Times" w:cs="Times" w:hint="eastAsia"/>
          <w:kern w:val="0"/>
          <w:szCs w:val="21"/>
        </w:rPr>
        <w:t>SDK</w:t>
      </w:r>
      <w:r>
        <w:rPr>
          <w:rFonts w:ascii="Times" w:eastAsia="PingFang SC" w:hAnsi="Times" w:cs="Times" w:hint="eastAsia"/>
          <w:kern w:val="0"/>
          <w:szCs w:val="21"/>
        </w:rPr>
        <w:t>在运行时会将屏幕旋转，在退出房间后返还前置页面窗口时需要还原屏幕方向，需要注意以下几点：</w:t>
      </w:r>
    </w:p>
    <w:p w:rsidR="003A5234" w:rsidRDefault="00BD4ED8">
      <w:pPr>
        <w:pStyle w:val="1"/>
        <w:numPr>
          <w:ilvl w:val="0"/>
          <w:numId w:val="5"/>
        </w:numPr>
        <w:autoSpaceDE w:val="0"/>
        <w:autoSpaceDN w:val="0"/>
        <w:adjustRightInd w:val="0"/>
        <w:ind w:right="340" w:firstLineChars="0"/>
        <w:rPr>
          <w:rFonts w:ascii="Times" w:eastAsia="PingFang SC" w:hAnsi="Times" w:cs="Times"/>
          <w:kern w:val="0"/>
          <w:szCs w:val="21"/>
        </w:rPr>
      </w:pPr>
      <w:r>
        <w:rPr>
          <w:rFonts w:ascii="Times" w:eastAsia="PingFang SC" w:hAnsi="Times" w:cs="Times" w:hint="eastAsia"/>
          <w:kern w:val="0"/>
          <w:szCs w:val="21"/>
        </w:rPr>
        <w:t>根据自己的</w:t>
      </w:r>
      <w:r>
        <w:rPr>
          <w:rFonts w:ascii="Times" w:eastAsia="PingFang SC" w:hAnsi="Times" w:cs="Times" w:hint="eastAsia"/>
          <w:kern w:val="0"/>
          <w:szCs w:val="21"/>
        </w:rPr>
        <w:t>UI</w:t>
      </w:r>
      <w:r>
        <w:rPr>
          <w:rFonts w:ascii="Times" w:eastAsia="PingFang SC" w:hAnsi="Times" w:cs="Times" w:hint="eastAsia"/>
          <w:kern w:val="0"/>
          <w:szCs w:val="21"/>
        </w:rPr>
        <w:t>架构选择适配方法</w:t>
      </w: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5" name="文本框 15"/>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3A5234" w:rsidRDefault="00BD4E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w:t>
                            </w:r>
                            <w:r>
                              <w:rPr>
                                <w:sz w:val="18"/>
                                <w:szCs w:val="18"/>
                              </w:rPr>
                              <w:t>IInterfaceOrientation)preferredInterfaceOrientationForPresentation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3A5234" w:rsidRDefault="00BD4E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5"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" fillcolor="#cfcdcd [2894]" strokeweight=".5pt">
                <v:textbox>
                  <w:txbxContent>
                    <w:p w:rsidR="003A5234" w:rsidRDefault="00BD4ED8">
                      <w:pPr>
                        <w:jc w:val="left"/>
                        <w:rPr>
                          <w:sz w:val="18"/>
                          <w:szCs w:val="18"/>
                        </w:rPr>
                      </w:pPr>
                      <w:r>
                        <w:rPr>
                          <w:sz w:val="18"/>
                          <w:szCs w:val="18"/>
                        </w:rPr>
                        <w:t xml:space="preserve">// </w:t>
                      </w:r>
                      <w:r>
                        <w:rPr>
                          <w:rFonts w:hint="eastAsia"/>
                          <w:sz w:val="18"/>
                          <w:szCs w:val="18"/>
                        </w:rPr>
                        <w:t>根</w:t>
                      </w:r>
                      <w:r>
                        <w:rPr>
                          <w:sz w:val="18"/>
                          <w:szCs w:val="18"/>
                        </w:rPr>
                        <w:t>控制器是导航控制器，那么在这个导航控制器中实现下面三个方法</w:t>
                      </w:r>
                    </w:p>
                    <w:p w:rsidR="003A5234" w:rsidRDefault="00BD4E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shouldAutorotate</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supportedInterfaceOrientations</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w:t>
                      </w:r>
                      <w:r>
                        <w:rPr>
                          <w:sz w:val="18"/>
                          <w:szCs w:val="18"/>
                        </w:rPr>
                        <w:t>IInterfaceOrientation)preferredInterfaceOrientationForPresentation {</w:t>
                      </w:r>
                    </w:p>
                    <w:p w:rsidR="003A5234" w:rsidRDefault="00BD4ED8">
                      <w:pPr>
                        <w:jc w:val="left"/>
                        <w:rPr>
                          <w:sz w:val="18"/>
                          <w:szCs w:val="18"/>
                        </w:rPr>
                      </w:pPr>
                      <w:r>
                        <w:rPr>
                          <w:sz w:val="18"/>
                          <w:szCs w:val="18"/>
                        </w:rPr>
                        <w:t xml:space="preserve">    return [[</w:t>
                      </w:r>
                      <w:proofErr w:type="spellStart"/>
                      <w:proofErr w:type="gramStart"/>
                      <w:r>
                        <w:rPr>
                          <w:sz w:val="18"/>
                          <w:szCs w:val="18"/>
                        </w:rPr>
                        <w:t>self.viewControllers</w:t>
                      </w:r>
                      <w:proofErr w:type="spellEnd"/>
                      <w:proofErr w:type="gramEnd"/>
                      <w:r>
                        <w:rPr>
                          <w:sz w:val="18"/>
                          <w:szCs w:val="18"/>
                        </w:rPr>
                        <w:t xml:space="preserve"> </w:t>
                      </w:r>
                      <w:proofErr w:type="spellStart"/>
                      <w:r>
                        <w:rPr>
                          <w:sz w:val="18"/>
                          <w:szCs w:val="18"/>
                        </w:rPr>
                        <w:t>lastObject</w:t>
                      </w:r>
                      <w:proofErr w:type="spellEnd"/>
                      <w:r>
                        <w:rPr>
                          <w:sz w:val="18"/>
                          <w:szCs w:val="18"/>
                        </w:rPr>
                        <w:t xml:space="preserve">] </w:t>
                      </w:r>
                      <w:proofErr w:type="spellStart"/>
                      <w:r>
                        <w:rPr>
                          <w:sz w:val="18"/>
                          <w:szCs w:val="18"/>
                        </w:rPr>
                        <w:t>preferredInterfaceOrientationForPresentation</w:t>
                      </w:r>
                      <w:proofErr w:type="spellEnd"/>
                      <w:r>
                        <w:rPr>
                          <w:sz w:val="18"/>
                          <w:szCs w:val="18"/>
                        </w:rPr>
                        <w:t>];</w:t>
                      </w:r>
                    </w:p>
                    <w:p w:rsidR="003A5234" w:rsidRDefault="00BD4ED8">
                      <w:pPr>
                        <w:jc w:val="left"/>
                        <w:rPr>
                          <w:sz w:val="18"/>
                          <w:szCs w:val="18"/>
                        </w:rPr>
                      </w:pPr>
                      <w:r>
                        <w:rPr>
                          <w:sz w:val="18"/>
                          <w:szCs w:val="18"/>
                        </w:rPr>
                        <w:t>}</w:t>
                      </w:r>
                    </w:p>
                  </w:txbxContent>
                </v:textbox>
                <w10:anchorlock/>
              </v:shape>
            </w:pict>
          </mc:Fallback>
        </mc:AlternateContent>
      </w:r>
    </w:p>
    <w:p w:rsidR="003A5234" w:rsidRDefault="003A5234">
      <w:pPr>
        <w:pStyle w:val="1"/>
        <w:autoSpaceDE w:val="0"/>
        <w:autoSpaceDN w:val="0"/>
        <w:adjustRightInd w:val="0"/>
        <w:ind w:left="360" w:right="340" w:firstLineChars="0" w:firstLine="0"/>
        <w:rPr>
          <w:rFonts w:ascii="Times" w:eastAsia="PingFang SC" w:hAnsi="Times" w:cs="Times"/>
          <w:kern w:val="0"/>
          <w:szCs w:val="21"/>
        </w:rPr>
      </w:pP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2006600"/>
                <wp:effectExtent l="0" t="0" r="16510" b="12700"/>
                <wp:docPr id="18" name="文本框 18"/>
                <wp:cNvGraphicFramePr/>
                <a:graphic xmlns:a="http://schemas.openxmlformats.org/drawingml/2006/main">
                  <a:graphicData uri="http://schemas.microsoft.com/office/word/2010/wordprocessingShape">
                    <wps:wsp>
                      <wps:cNvSpPr txBox="1"/>
                      <wps:spPr>
                        <a:xfrm>
                          <a:off x="0" y="0"/>
                          <a:ext cx="5216400" cy="20066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3A5234" w:rsidRDefault="00BD4E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(UIInterfaceOrientation)preferredInterfaceOr</w:t>
                            </w:r>
                            <w:r>
                              <w:rPr>
                                <w:sz w:val="18"/>
                                <w:szCs w:val="18"/>
                              </w:rPr>
                              <w:t>ientationForPresentation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3A5234" w:rsidRDefault="00BD4E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8" o:spid="_x0000_s1036" type="#_x0000_t202" style="width:410.7pt;height:1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" fillcolor="#cfcdcd [2894]" strokeweight=".5pt">
                <v:textbox>
                  <w:txbxContent>
                    <w:p w:rsidR="003A5234" w:rsidRDefault="00BD4ED8">
                      <w:pPr>
                        <w:jc w:val="left"/>
                        <w:rPr>
                          <w:sz w:val="18"/>
                          <w:szCs w:val="18"/>
                        </w:rPr>
                      </w:pPr>
                      <w:r>
                        <w:rPr>
                          <w:sz w:val="18"/>
                          <w:szCs w:val="18"/>
                        </w:rPr>
                        <w:t xml:space="preserve">// </w:t>
                      </w:r>
                      <w:r>
                        <w:rPr>
                          <w:rFonts w:hint="eastAsia"/>
                          <w:sz w:val="18"/>
                          <w:szCs w:val="18"/>
                        </w:rPr>
                        <w:t>根</w:t>
                      </w:r>
                      <w:r>
                        <w:rPr>
                          <w:sz w:val="18"/>
                          <w:szCs w:val="18"/>
                        </w:rPr>
                        <w:t>控制器是</w:t>
                      </w:r>
                      <w:proofErr w:type="spellStart"/>
                      <w:r>
                        <w:rPr>
                          <w:sz w:val="18"/>
                          <w:szCs w:val="18"/>
                        </w:rPr>
                        <w:t>tabBar</w:t>
                      </w:r>
                      <w:proofErr w:type="spellEnd"/>
                      <w:r>
                        <w:rPr>
                          <w:sz w:val="18"/>
                          <w:szCs w:val="18"/>
                        </w:rPr>
                        <w:t>控制器，那么在这个</w:t>
                      </w:r>
                      <w:proofErr w:type="spellStart"/>
                      <w:r>
                        <w:rPr>
                          <w:sz w:val="18"/>
                          <w:szCs w:val="18"/>
                        </w:rPr>
                        <w:t>tabBar</w:t>
                      </w:r>
                      <w:proofErr w:type="spellEnd"/>
                      <w:r>
                        <w:rPr>
                          <w:sz w:val="18"/>
                          <w:szCs w:val="18"/>
                        </w:rPr>
                        <w:t>控制器中实现下面三个方法</w:t>
                      </w:r>
                    </w:p>
                    <w:p w:rsidR="003A5234" w:rsidRDefault="00BD4ED8">
                      <w:pPr>
                        <w:jc w:val="left"/>
                        <w:rPr>
                          <w:sz w:val="18"/>
                          <w:szCs w:val="18"/>
                        </w:rPr>
                      </w:pPr>
                      <w:r>
                        <w:rPr>
                          <w:sz w:val="18"/>
                          <w:szCs w:val="18"/>
                        </w:rPr>
                        <w:t>-(BOOL)</w:t>
                      </w:r>
                      <w:proofErr w:type="spellStart"/>
                      <w:r>
                        <w:rPr>
                          <w:sz w:val="18"/>
                          <w:szCs w:val="18"/>
                        </w:rPr>
                        <w:t>shouldAutorotate</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shouldAutorotate</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w:t>
                      </w:r>
                      <w:proofErr w:type="spellStart"/>
                      <w:r>
                        <w:rPr>
                          <w:sz w:val="18"/>
                          <w:szCs w:val="18"/>
                        </w:rPr>
                        <w:t>NSUInteger</w:t>
                      </w:r>
                      <w:proofErr w:type="spellEnd"/>
                      <w:r>
                        <w:rPr>
                          <w:sz w:val="18"/>
                          <w:szCs w:val="18"/>
                        </w:rPr>
                        <w:t>)</w:t>
                      </w:r>
                      <w:proofErr w:type="spellStart"/>
                      <w:r>
                        <w:rPr>
                          <w:sz w:val="18"/>
                          <w:szCs w:val="18"/>
                        </w:rPr>
                        <w:t>supportedInterfaceOrientations</w:t>
                      </w:r>
                      <w:proofErr w:type="spellEnd"/>
                      <w:r>
                        <w:rPr>
                          <w:sz w:val="18"/>
                          <w:szCs w:val="18"/>
                        </w:rPr>
                        <w:t xml:space="preserve">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supportedInterfaceOrientations</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(UIInterfaceOrientation)preferredInterfaceOr</w:t>
                      </w:r>
                      <w:r>
                        <w:rPr>
                          <w:sz w:val="18"/>
                          <w:szCs w:val="18"/>
                        </w:rPr>
                        <w:t>ientationForPresentation {</w:t>
                      </w:r>
                    </w:p>
                    <w:p w:rsidR="003A5234" w:rsidRDefault="00BD4ED8">
                      <w:pPr>
                        <w:jc w:val="left"/>
                        <w:rPr>
                          <w:sz w:val="18"/>
                          <w:szCs w:val="18"/>
                        </w:rPr>
                      </w:pPr>
                      <w:r>
                        <w:rPr>
                          <w:sz w:val="18"/>
                          <w:szCs w:val="18"/>
                        </w:rPr>
                        <w:t xml:space="preserve">    return [</w:t>
                      </w:r>
                      <w:proofErr w:type="spellStart"/>
                      <w:proofErr w:type="gramStart"/>
                      <w:r>
                        <w:rPr>
                          <w:sz w:val="18"/>
                          <w:szCs w:val="18"/>
                        </w:rPr>
                        <w:t>self.selectedViewController</w:t>
                      </w:r>
                      <w:proofErr w:type="spellEnd"/>
                      <w:proofErr w:type="gramEnd"/>
                      <w:r>
                        <w:rPr>
                          <w:sz w:val="18"/>
                          <w:szCs w:val="18"/>
                        </w:rPr>
                        <w:t xml:space="preserve"> </w:t>
                      </w:r>
                      <w:proofErr w:type="spellStart"/>
                      <w:r>
                        <w:rPr>
                          <w:sz w:val="18"/>
                          <w:szCs w:val="18"/>
                        </w:rPr>
                        <w:t>preferredInterfaceOrientationForPresentation</w:t>
                      </w:r>
                      <w:proofErr w:type="spellEnd"/>
                      <w:r>
                        <w:rPr>
                          <w:sz w:val="18"/>
                          <w:szCs w:val="18"/>
                        </w:rPr>
                        <w:t>];</w:t>
                      </w:r>
                    </w:p>
                    <w:p w:rsidR="003A5234" w:rsidRDefault="00BD4ED8">
                      <w:pPr>
                        <w:jc w:val="left"/>
                        <w:rPr>
                          <w:sz w:val="18"/>
                          <w:szCs w:val="18"/>
                        </w:rPr>
                      </w:pPr>
                      <w:r>
                        <w:rPr>
                          <w:sz w:val="18"/>
                          <w:szCs w:val="18"/>
                        </w:rPr>
                        <w:t>}</w:t>
                      </w:r>
                    </w:p>
                  </w:txbxContent>
                </v:textbox>
                <w10:anchorlock/>
              </v:shape>
            </w:pict>
          </mc:Fallback>
        </mc:AlternateContent>
      </w:r>
    </w:p>
    <w:p w:rsidR="003A5234" w:rsidRDefault="003A5234">
      <w:pPr>
        <w:pStyle w:val="1"/>
        <w:autoSpaceDE w:val="0"/>
        <w:autoSpaceDN w:val="0"/>
        <w:adjustRightInd w:val="0"/>
        <w:ind w:left="360" w:right="340" w:firstLineChars="0" w:firstLine="0"/>
        <w:rPr>
          <w:rFonts w:ascii="Times" w:eastAsia="PingFang SC" w:hAnsi="Times" w:cs="Times"/>
          <w:kern w:val="0"/>
          <w:szCs w:val="21"/>
        </w:rPr>
      </w:pP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以上都是为了将控制权转交给</w:t>
      </w:r>
      <w:proofErr w:type="spellStart"/>
      <w:r>
        <w:rPr>
          <w:rFonts w:ascii="Times" w:eastAsia="PingFang SC" w:hAnsi="Times" w:cs="Times" w:hint="eastAsia"/>
          <w:kern w:val="0"/>
          <w:szCs w:val="21"/>
        </w:rPr>
        <w:t>UIViewController</w:t>
      </w:r>
      <w:proofErr w:type="spellEnd"/>
      <w:r>
        <w:rPr>
          <w:rFonts w:ascii="Times" w:eastAsia="PingFang SC" w:hAnsi="Times" w:cs="Times" w:hint="eastAsia"/>
          <w:kern w:val="0"/>
          <w:szCs w:val="21"/>
        </w:rPr>
        <w:t>，需要在你的</w:t>
      </w:r>
      <w:proofErr w:type="spellStart"/>
      <w:r>
        <w:rPr>
          <w:rFonts w:ascii="Times" w:eastAsia="PingFang SC" w:hAnsi="Times" w:cs="Times" w:hint="eastAsia"/>
          <w:kern w:val="0"/>
          <w:szCs w:val="21"/>
        </w:rPr>
        <w:t>ViewController</w:t>
      </w:r>
      <w:proofErr w:type="spellEnd"/>
      <w:r>
        <w:rPr>
          <w:rFonts w:ascii="Times" w:eastAsia="PingFang SC" w:hAnsi="Times" w:cs="Times" w:hint="eastAsia"/>
          <w:kern w:val="0"/>
          <w:szCs w:val="21"/>
        </w:rPr>
        <w:t>实现屏幕方向设置</w:t>
      </w: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Times" w:eastAsia="PingFang SC" w:hAnsi="Times" w:cs="Times" w:hint="eastAsia"/>
          <w:kern w:val="0"/>
          <w:szCs w:val="21"/>
        </w:rPr>
        <w:t>例如：竖屏</w:t>
      </w: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19" name="文本框 19"/>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3A5234" w:rsidRDefault="00BD4ED8">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NO;</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3A5234" w:rsidRDefault="00BD4E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7"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" fillcolor="#cfcdcd [2894]" strokeweight=".5pt">
                <v:textbox>
                  <w:txbxContent>
                    <w:p w:rsidR="003A5234" w:rsidRDefault="00BD4ED8">
                      <w:pPr>
                        <w:jc w:val="left"/>
                        <w:rPr>
                          <w:sz w:val="18"/>
                          <w:szCs w:val="18"/>
                        </w:rPr>
                      </w:pPr>
                      <w:r>
                        <w:rPr>
                          <w:sz w:val="18"/>
                          <w:szCs w:val="18"/>
                        </w:rPr>
                        <w:t>//</w:t>
                      </w:r>
                      <w:r>
                        <w:rPr>
                          <w:rFonts w:hint="eastAsia"/>
                          <w:sz w:val="18"/>
                          <w:szCs w:val="18"/>
                        </w:rPr>
                        <w:t xml:space="preserve"> </w:t>
                      </w:r>
                      <w:r>
                        <w:rPr>
                          <w:rFonts w:hint="eastAsia"/>
                          <w:sz w:val="18"/>
                          <w:szCs w:val="18"/>
                        </w:rPr>
                        <w:t>竖屏方向</w:t>
                      </w:r>
                    </w:p>
                    <w:p w:rsidR="003A5234" w:rsidRDefault="00BD4ED8">
                      <w:pPr>
                        <w:jc w:val="left"/>
                        <w:rPr>
                          <w:sz w:val="18"/>
                          <w:szCs w:val="18"/>
                        </w:rPr>
                      </w:pPr>
                      <w:r>
                        <w:rPr>
                          <w:sz w:val="18"/>
                          <w:szCs w:val="18"/>
                        </w:rPr>
                        <w:t>- (BOOL)</w:t>
                      </w:r>
                      <w:proofErr w:type="spellStart"/>
                      <w:r>
                        <w:rPr>
                          <w:sz w:val="18"/>
                          <w:szCs w:val="18"/>
                        </w:rPr>
                        <w:t>shouldAutorotate</w:t>
                      </w:r>
                      <w:proofErr w:type="spellEnd"/>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NO;</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xml:space="preserve">- </w:t>
                      </w:r>
                      <w:r>
                        <w:rPr>
                          <w:sz w:val="18"/>
                          <w:szCs w:val="18"/>
                        </w:rPr>
                        <w:t>(</w:t>
                      </w:r>
                      <w:proofErr w:type="spellStart"/>
                      <w:r>
                        <w:rPr>
                          <w:sz w:val="18"/>
                          <w:szCs w:val="18"/>
                        </w:rPr>
                        <w:t>UIInterfaceOrientationMask</w:t>
                      </w:r>
                      <w:proofErr w:type="spellEnd"/>
                      <w:r>
                        <w:rPr>
                          <w:sz w:val="18"/>
                          <w:szCs w:val="18"/>
                        </w:rPr>
                        <w:t>)</w:t>
                      </w:r>
                      <w:proofErr w:type="spellStart"/>
                      <w:r>
                        <w:rPr>
                          <w:sz w:val="18"/>
                          <w:szCs w:val="18"/>
                        </w:rPr>
                        <w:t>supportedInterfaceOrientations</w:t>
                      </w:r>
                      <w:proofErr w:type="spellEnd"/>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w:t>
                      </w:r>
                    </w:p>
                    <w:p w:rsidR="003A5234" w:rsidRDefault="003A5234">
                      <w:pPr>
                        <w:jc w:val="left"/>
                        <w:rPr>
                          <w:sz w:val="18"/>
                          <w:szCs w:val="18"/>
                        </w:rPr>
                      </w:pPr>
                    </w:p>
                    <w:p w:rsidR="003A5234" w:rsidRDefault="00BD4ED8">
                      <w:pPr>
                        <w:jc w:val="left"/>
                        <w:rPr>
                          <w:sz w:val="18"/>
                          <w:szCs w:val="18"/>
                        </w:rPr>
                      </w:pPr>
                      <w:r>
                        <w:rPr>
                          <w:sz w:val="18"/>
                          <w:szCs w:val="18"/>
                        </w:rPr>
                        <w:t>- (UIInterfaceOrientation)preferredInterfaceOrientationForPresentation</w:t>
                      </w:r>
                      <w:r>
                        <w:rPr>
                          <w:rFonts w:hint="eastAsia"/>
                          <w:sz w:val="18"/>
                          <w:szCs w:val="18"/>
                        </w:rPr>
                        <w:t xml:space="preserve"> </w:t>
                      </w:r>
                      <w:r>
                        <w:rPr>
                          <w:sz w:val="18"/>
                          <w:szCs w:val="18"/>
                        </w:rPr>
                        <w:t>{</w:t>
                      </w:r>
                    </w:p>
                    <w:p w:rsidR="003A5234" w:rsidRDefault="00BD4ED8">
                      <w:pPr>
                        <w:jc w:val="left"/>
                        <w:rPr>
                          <w:sz w:val="18"/>
                          <w:szCs w:val="18"/>
                        </w:rPr>
                      </w:pPr>
                      <w:r>
                        <w:rPr>
                          <w:sz w:val="18"/>
                          <w:szCs w:val="18"/>
                        </w:rPr>
                        <w:t xml:space="preserve">    return </w:t>
                      </w:r>
                      <w:proofErr w:type="spellStart"/>
                      <w:r>
                        <w:rPr>
                          <w:sz w:val="18"/>
                          <w:szCs w:val="18"/>
                        </w:rPr>
                        <w:t>UIInterfaceOrientationPortrait</w:t>
                      </w:r>
                      <w:proofErr w:type="spellEnd"/>
                      <w:r>
                        <w:rPr>
                          <w:sz w:val="18"/>
                          <w:szCs w:val="18"/>
                        </w:rPr>
                        <w:t>;</w:t>
                      </w:r>
                    </w:p>
                    <w:p w:rsidR="003A5234" w:rsidRDefault="00BD4ED8">
                      <w:pPr>
                        <w:jc w:val="left"/>
                        <w:rPr>
                          <w:sz w:val="18"/>
                          <w:szCs w:val="18"/>
                        </w:rPr>
                      </w:pPr>
                      <w:r>
                        <w:rPr>
                          <w:sz w:val="18"/>
                          <w:szCs w:val="18"/>
                        </w:rPr>
                        <w:t>}</w:t>
                      </w:r>
                    </w:p>
                  </w:txbxContent>
                </v:textbox>
                <w10:anchorlock/>
              </v:shape>
            </w:pict>
          </mc:Fallback>
        </mc:AlternateContent>
      </w:r>
    </w:p>
    <w:p w:rsidR="003A5234" w:rsidRDefault="003A5234">
      <w:pPr>
        <w:pStyle w:val="1"/>
        <w:autoSpaceDE w:val="0"/>
        <w:autoSpaceDN w:val="0"/>
        <w:adjustRightInd w:val="0"/>
        <w:ind w:left="360" w:right="340" w:firstLineChars="0" w:firstLine="0"/>
        <w:rPr>
          <w:rFonts w:ascii="Times" w:eastAsia="PingFang SC" w:hAnsi="Times" w:cs="Times"/>
          <w:kern w:val="0"/>
          <w:szCs w:val="21"/>
        </w:rPr>
      </w:pPr>
    </w:p>
    <w:p w:rsidR="003A5234" w:rsidRDefault="00BD4ED8">
      <w:pPr>
        <w:pStyle w:val="1"/>
        <w:numPr>
          <w:ilvl w:val="0"/>
          <w:numId w:val="5"/>
        </w:numPr>
        <w:autoSpaceDE w:val="0"/>
        <w:autoSpaceDN w:val="0"/>
        <w:adjustRightInd w:val="0"/>
        <w:ind w:right="340" w:firstLineChars="0"/>
        <w:rPr>
          <w:rFonts w:ascii="Times" w:eastAsia="PingFang SC" w:hAnsi="Times" w:cs="Times"/>
          <w:kern w:val="0"/>
          <w:szCs w:val="21"/>
        </w:rPr>
      </w:pPr>
      <w:proofErr w:type="spellStart"/>
      <w:r>
        <w:rPr>
          <w:rFonts w:ascii="Times" w:eastAsia="PingFang SC" w:hAnsi="Times" w:cs="Times"/>
          <w:kern w:val="0"/>
          <w:szCs w:val="21"/>
        </w:rPr>
        <w:t>AppDelegate</w:t>
      </w:r>
      <w:proofErr w:type="spellEnd"/>
      <w:r>
        <w:rPr>
          <w:rFonts w:ascii="Times" w:eastAsia="PingFang SC" w:hAnsi="Times" w:cs="Times" w:hint="eastAsia"/>
          <w:kern w:val="0"/>
          <w:szCs w:val="21"/>
        </w:rPr>
        <w:t>里面的屏幕方向最好也控制一下</w:t>
      </w:r>
    </w:p>
    <w:p w:rsidR="003A5234" w:rsidRDefault="00BD4ED8">
      <w:pPr>
        <w:pStyle w:val="1"/>
        <w:autoSpaceDE w:val="0"/>
        <w:autoSpaceDN w:val="0"/>
        <w:adjustRightInd w:val="0"/>
        <w:ind w:left="360" w:right="340" w:firstLineChars="0" w:firstLine="0"/>
        <w:rPr>
          <w:rFonts w:ascii="Times" w:eastAsia="PingFang SC" w:hAnsi="Times" w:cs="Times"/>
          <w:kern w:val="0"/>
          <w:szCs w:val="21"/>
        </w:rPr>
      </w:pPr>
      <w:r>
        <w:rPr>
          <w:rFonts w:ascii="PingFang SC" w:eastAsia="PingFang SC" w:hAnsi="Helvetica" w:cs="PingFang SC"/>
          <w:noProof/>
          <w:kern w:val="0"/>
          <w:szCs w:val="21"/>
        </w:rPr>
        <mc:AlternateContent>
          <mc:Choice Requires="wps">
            <w:drawing>
              <wp:inline distT="0" distB="0" distL="0" distR="0">
                <wp:extent cx="5215890" cy="1955800"/>
                <wp:effectExtent l="0" t="0" r="16510" b="12700"/>
                <wp:docPr id="20" name="文本框 20"/>
                <wp:cNvGraphicFramePr/>
                <a:graphic xmlns:a="http://schemas.openxmlformats.org/drawingml/2006/main">
                  <a:graphicData uri="http://schemas.microsoft.com/office/word/2010/wordprocessingShape">
                    <wps:wsp>
                      <wps:cNvSpPr txBox="1"/>
                      <wps:spPr>
                        <a:xfrm>
                          <a:off x="0" y="0"/>
                          <a:ext cx="5216400" cy="1955800"/>
                        </a:xfrm>
                        <a:prstGeom prst="rect">
                          <a:avLst/>
                        </a:prstGeom>
                        <a:solidFill>
                          <a:schemeClr val="bg2">
                            <a:lumMod val="90000"/>
                          </a:schemeClr>
                        </a:solidFill>
                        <a:ln w="6350">
                          <a:solidFill>
                            <a:prstClr val="black"/>
                          </a:solidFill>
                        </a:ln>
                      </wps:spPr>
                      <wps:txbx>
                        <w:txbxContent>
                          <w:p w:rsidR="003A5234" w:rsidRDefault="00BD4ED8">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3A5234" w:rsidRDefault="00BD4ED8">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3A5234" w:rsidRDefault="00BD4E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3A5234" w:rsidRDefault="00BD4ED8">
                            <w:pPr>
                              <w:jc w:val="left"/>
                              <w:rPr>
                                <w:sz w:val="18"/>
                                <w:szCs w:val="18"/>
                              </w:rPr>
                            </w:pPr>
                            <w:r>
                              <w:rPr>
                                <w:sz w:val="18"/>
                                <w:szCs w:val="18"/>
                              </w:rPr>
                              <w:t xml:space="preserve">    } else {</w:t>
                            </w:r>
                          </w:p>
                          <w:p w:rsidR="003A5234" w:rsidRDefault="00BD4E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0" o:spid="_x0000_s1038" type="#_x0000_t202" style="width:410.7pt;height: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" fillcolor="#cfcdcd [2894]" strokeweight=".5pt">
                <v:textbox>
                  <w:txbxContent>
                    <w:p w:rsidR="003A5234" w:rsidRDefault="00BD4ED8">
                      <w:pPr>
                        <w:jc w:val="left"/>
                        <w:rPr>
                          <w:sz w:val="18"/>
                          <w:szCs w:val="18"/>
                        </w:rPr>
                      </w:pPr>
                      <w:r>
                        <w:rPr>
                          <w:sz w:val="18"/>
                          <w:szCs w:val="18"/>
                        </w:rPr>
                        <w:t>- (</w:t>
                      </w:r>
                      <w:proofErr w:type="spellStart"/>
                      <w:r>
                        <w:rPr>
                          <w:sz w:val="18"/>
                          <w:szCs w:val="18"/>
                        </w:rPr>
                        <w:t>UIInterfaceOrientationMask</w:t>
                      </w:r>
                      <w:proofErr w:type="spellEnd"/>
                      <w:r>
                        <w:rPr>
                          <w:sz w:val="18"/>
                          <w:szCs w:val="18"/>
                        </w:rPr>
                        <w:t>)application:(</w:t>
                      </w:r>
                      <w:proofErr w:type="spellStart"/>
                      <w:r>
                        <w:rPr>
                          <w:sz w:val="18"/>
                          <w:szCs w:val="18"/>
                        </w:rPr>
                        <w:t>UIApplication</w:t>
                      </w:r>
                      <w:proofErr w:type="spellEnd"/>
                      <w:r>
                        <w:rPr>
                          <w:sz w:val="18"/>
                          <w:szCs w:val="18"/>
                        </w:rPr>
                        <w:t xml:space="preserve"> </w:t>
                      </w:r>
                      <w:proofErr w:type="gramStart"/>
                      <w:r>
                        <w:rPr>
                          <w:sz w:val="18"/>
                          <w:szCs w:val="18"/>
                        </w:rPr>
                        <w:t>*)application</w:t>
                      </w:r>
                      <w:proofErr w:type="gramEnd"/>
                      <w:r>
                        <w:rPr>
                          <w:sz w:val="18"/>
                          <w:szCs w:val="18"/>
                        </w:rPr>
                        <w:t xml:space="preserve"> </w:t>
                      </w:r>
                      <w:proofErr w:type="spellStart"/>
                      <w:r>
                        <w:rPr>
                          <w:sz w:val="18"/>
                          <w:szCs w:val="18"/>
                        </w:rPr>
                        <w:t>supportedInterfaceOrientationsForWindow</w:t>
                      </w:r>
                      <w:proofErr w:type="spellEnd"/>
                      <w:r>
                        <w:rPr>
                          <w:sz w:val="18"/>
                          <w:szCs w:val="18"/>
                        </w:rPr>
                        <w:t>:(</w:t>
                      </w:r>
                      <w:proofErr w:type="spellStart"/>
                      <w:r>
                        <w:rPr>
                          <w:sz w:val="18"/>
                          <w:szCs w:val="18"/>
                        </w:rPr>
                        <w:t>UIWindow</w:t>
                      </w:r>
                      <w:proofErr w:type="spellEnd"/>
                      <w:r>
                        <w:rPr>
                          <w:sz w:val="18"/>
                          <w:szCs w:val="18"/>
                        </w:rPr>
                        <w:t xml:space="preserve"> *)window</w:t>
                      </w:r>
                    </w:p>
                    <w:p w:rsidR="003A5234" w:rsidRDefault="00BD4ED8">
                      <w:pPr>
                        <w:jc w:val="left"/>
                        <w:rPr>
                          <w:sz w:val="18"/>
                          <w:szCs w:val="18"/>
                        </w:rPr>
                      </w:pPr>
                      <w:r>
                        <w:rPr>
                          <w:sz w:val="18"/>
                          <w:szCs w:val="18"/>
                        </w:rPr>
                        <w:t>{</w:t>
                      </w:r>
                    </w:p>
                    <w:p w:rsidR="003A5234" w:rsidRDefault="00BD4ED8">
                      <w:pPr>
                        <w:jc w:val="left"/>
                        <w:rPr>
                          <w:sz w:val="18"/>
                          <w:szCs w:val="18"/>
                        </w:rPr>
                      </w:pPr>
                      <w:r>
                        <w:rPr>
                          <w:sz w:val="18"/>
                          <w:szCs w:val="18"/>
                        </w:rPr>
                        <w:t xml:space="preserve">    if (</w:t>
                      </w:r>
                      <w:proofErr w:type="spellStart"/>
                      <w:proofErr w:type="gramStart"/>
                      <w:r>
                        <w:rPr>
                          <w:sz w:val="18"/>
                          <w:szCs w:val="18"/>
                        </w:rPr>
                        <w:t>self.allowRotation</w:t>
                      </w:r>
                      <w:proofErr w:type="spellEnd"/>
                      <w:proofErr w:type="gramEnd"/>
                      <w:r>
                        <w:rPr>
                          <w:sz w:val="18"/>
                          <w:szCs w:val="18"/>
                        </w:rPr>
                        <w:t>) {</w:t>
                      </w:r>
                    </w:p>
                    <w:p w:rsidR="003A5234" w:rsidRDefault="00BD4ED8">
                      <w:pPr>
                        <w:jc w:val="left"/>
                        <w:rPr>
                          <w:sz w:val="18"/>
                          <w:szCs w:val="18"/>
                        </w:rPr>
                      </w:pPr>
                      <w:r>
                        <w:rPr>
                          <w:sz w:val="18"/>
                          <w:szCs w:val="18"/>
                        </w:rPr>
                        <w:t xml:space="preserve">        // </w:t>
                      </w:r>
                      <w:r>
                        <w:rPr>
                          <w:rFonts w:hint="eastAsia"/>
                          <w:color w:val="FF0000"/>
                          <w:sz w:val="18"/>
                          <w:szCs w:val="18"/>
                        </w:rPr>
                        <w:t>这是我们</w:t>
                      </w:r>
                      <w:r>
                        <w:rPr>
                          <w:rFonts w:hint="eastAsia"/>
                          <w:color w:val="FF0000"/>
                          <w:sz w:val="18"/>
                          <w:szCs w:val="18"/>
                        </w:rPr>
                        <w:t>SDK</w:t>
                      </w:r>
                      <w:r>
                        <w:rPr>
                          <w:rFonts w:hint="eastAsia"/>
                          <w:color w:val="FF0000"/>
                          <w:sz w:val="18"/>
                          <w:szCs w:val="18"/>
                        </w:rPr>
                        <w:t>内部的旋转方向</w:t>
                      </w:r>
                    </w:p>
                    <w:p w:rsidR="003A5234" w:rsidRDefault="00BD4ED8">
                      <w:pPr>
                        <w:jc w:val="left"/>
                        <w:rPr>
                          <w:sz w:val="18"/>
                          <w:szCs w:val="18"/>
                        </w:rPr>
                      </w:pPr>
                      <w:r>
                        <w:rPr>
                          <w:sz w:val="18"/>
                          <w:szCs w:val="18"/>
                        </w:rPr>
                        <w:t xml:space="preserve">        return </w:t>
                      </w:r>
                      <w:proofErr w:type="spellStart"/>
                      <w:r>
                        <w:rPr>
                          <w:sz w:val="18"/>
                          <w:szCs w:val="18"/>
                        </w:rPr>
                        <w:t>UIInterfaceOrientationMaskLandscapeRight</w:t>
                      </w:r>
                      <w:proofErr w:type="spellEnd"/>
                      <w:r>
                        <w:rPr>
                          <w:sz w:val="18"/>
                          <w:szCs w:val="18"/>
                        </w:rPr>
                        <w:t>;</w:t>
                      </w:r>
                    </w:p>
                    <w:p w:rsidR="003A5234" w:rsidRDefault="00BD4ED8">
                      <w:pPr>
                        <w:jc w:val="left"/>
                        <w:rPr>
                          <w:sz w:val="18"/>
                          <w:szCs w:val="18"/>
                        </w:rPr>
                      </w:pPr>
                      <w:r>
                        <w:rPr>
                          <w:sz w:val="18"/>
                          <w:szCs w:val="18"/>
                        </w:rPr>
                        <w:t xml:space="preserve">    } else {</w:t>
                      </w:r>
                    </w:p>
                    <w:p w:rsidR="003A5234" w:rsidRDefault="00BD4ED8">
                      <w:pPr>
                        <w:jc w:val="left"/>
                        <w:rPr>
                          <w:sz w:val="18"/>
                          <w:szCs w:val="18"/>
                        </w:rPr>
                      </w:pPr>
                      <w:r>
                        <w:rPr>
                          <w:sz w:val="18"/>
                          <w:szCs w:val="18"/>
                        </w:rPr>
                        <w:t xml:space="preserve">        return </w:t>
                      </w:r>
                      <w:proofErr w:type="spellStart"/>
                      <w:r>
                        <w:rPr>
                          <w:sz w:val="18"/>
                          <w:szCs w:val="18"/>
                        </w:rPr>
                        <w:t>UIInterfaceOrientationMaskPortrait</w:t>
                      </w:r>
                      <w:proofErr w:type="spellEnd"/>
                      <w:r>
                        <w:rPr>
                          <w:sz w:val="18"/>
                          <w:szCs w:val="18"/>
                        </w:rPr>
                        <w:t>;</w:t>
                      </w:r>
                    </w:p>
                    <w:p w:rsidR="003A5234" w:rsidRDefault="00BD4ED8">
                      <w:pPr>
                        <w:jc w:val="left"/>
                        <w:rPr>
                          <w:sz w:val="18"/>
                          <w:szCs w:val="18"/>
                        </w:rPr>
                      </w:pPr>
                      <w:r>
                        <w:rPr>
                          <w:sz w:val="18"/>
                          <w:szCs w:val="18"/>
                        </w:rPr>
                        <w:t xml:space="preserve">    }</w:t>
                      </w:r>
                    </w:p>
                    <w:p w:rsidR="003A5234" w:rsidRDefault="00BD4ED8">
                      <w:pPr>
                        <w:jc w:val="left"/>
                        <w:rPr>
                          <w:sz w:val="18"/>
                          <w:szCs w:val="18"/>
                        </w:rPr>
                      </w:pPr>
                      <w:r>
                        <w:rPr>
                          <w:sz w:val="18"/>
                          <w:szCs w:val="18"/>
                        </w:rPr>
                        <w:t>}</w:t>
                      </w:r>
                    </w:p>
                  </w:txbxContent>
                </v:textbox>
                <w10:anchorlock/>
              </v:shape>
            </w:pict>
          </mc:Fallback>
        </mc:AlternateContent>
      </w:r>
    </w:p>
    <w:p w:rsidR="003A5234" w:rsidRDefault="003A5234">
      <w:pPr>
        <w:autoSpaceDE w:val="0"/>
        <w:autoSpaceDN w:val="0"/>
        <w:adjustRightInd w:val="0"/>
        <w:ind w:right="340"/>
        <w:rPr>
          <w:rFonts w:ascii="Times" w:eastAsia="PingFang SC" w:hAnsi="Times" w:cs="Times"/>
          <w:kern w:val="0"/>
          <w:szCs w:val="21"/>
        </w:rPr>
      </w:pPr>
    </w:p>
    <w:p w:rsidR="003A5234" w:rsidRDefault="003A5234"/>
    <w:sectPr w:rsidR="003A523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PingFang SC">
    <w:panose1 w:val="020B0400000000000000"/>
    <w:charset w:val="86"/>
    <w:family w:val="swiss"/>
    <w:pitch w:val="variable"/>
    <w:sig w:usb0="A00002FF" w:usb1="7ACFFDFB" w:usb2="00000017" w:usb3="00000000" w:csb0="00040001" w:csb1="00000000"/>
  </w:font>
  <w:font w:name="Menlo">
    <w:panose1 w:val="020B0609030804020204"/>
    <w:charset w:val="00"/>
    <w:family w:val="modern"/>
    <w:pitch w:val="fixed"/>
    <w:sig w:usb0="E60022FF" w:usb1="D200F9FB" w:usb2="02000028" w:usb3="00000000" w:csb0="000001D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80D68"/>
    <w:multiLevelType w:val="multilevel"/>
    <w:tmpl w:val="23A80D6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70C248A"/>
    <w:multiLevelType w:val="multilevel"/>
    <w:tmpl w:val="270C248A"/>
    <w:lvl w:ilvl="0">
      <w:start w:val="1"/>
      <w:numFmt w:val="japaneseCounting"/>
      <w:lvlText w:val="%1．"/>
      <w:lvlJc w:val="left"/>
      <w:pPr>
        <w:ind w:left="840" w:hanging="840"/>
      </w:pPr>
      <w:rPr>
        <w:rFonts w:hAnsi="Time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2CAF5F2D"/>
    <w:multiLevelType w:val="multilevel"/>
    <w:tmpl w:val="2CAF5F2D"/>
    <w:lvl w:ilvl="0">
      <w:start w:val="1"/>
      <w:numFmt w:val="decimal"/>
      <w:lvlText w:val="%1."/>
      <w:lvlJc w:val="left"/>
      <w:pPr>
        <w:ind w:left="846" w:hanging="420"/>
      </w:pPr>
      <w:rPr>
        <w:rFonts w:ascii="Helvetica" w:cs="Helvetica" w:hint="default"/>
      </w:rPr>
    </w:lvl>
    <w:lvl w:ilvl="1">
      <w:start w:val="1"/>
      <w:numFmt w:val="lowerLetter"/>
      <w:lvlText w:val="%2)"/>
      <w:lvlJc w:val="left"/>
      <w:pPr>
        <w:ind w:left="1266" w:hanging="420"/>
      </w:pPr>
    </w:lvl>
    <w:lvl w:ilvl="2">
      <w:start w:val="1"/>
      <w:numFmt w:val="lowerRoman"/>
      <w:lvlText w:val="%3."/>
      <w:lvlJc w:val="right"/>
      <w:pPr>
        <w:ind w:left="1686" w:hanging="420"/>
      </w:pPr>
    </w:lvl>
    <w:lvl w:ilvl="3">
      <w:start w:val="1"/>
      <w:numFmt w:val="decimal"/>
      <w:lvlText w:val="%4."/>
      <w:lvlJc w:val="left"/>
      <w:pPr>
        <w:ind w:left="2106" w:hanging="420"/>
      </w:pPr>
    </w:lvl>
    <w:lvl w:ilvl="4">
      <w:start w:val="1"/>
      <w:numFmt w:val="lowerLetter"/>
      <w:lvlText w:val="%5)"/>
      <w:lvlJc w:val="left"/>
      <w:pPr>
        <w:ind w:left="2526" w:hanging="420"/>
      </w:pPr>
    </w:lvl>
    <w:lvl w:ilvl="5">
      <w:start w:val="1"/>
      <w:numFmt w:val="lowerRoman"/>
      <w:lvlText w:val="%6."/>
      <w:lvlJc w:val="right"/>
      <w:pPr>
        <w:ind w:left="2946" w:hanging="420"/>
      </w:pPr>
    </w:lvl>
    <w:lvl w:ilvl="6">
      <w:start w:val="1"/>
      <w:numFmt w:val="decimal"/>
      <w:lvlText w:val="%7."/>
      <w:lvlJc w:val="left"/>
      <w:pPr>
        <w:ind w:left="3366" w:hanging="420"/>
      </w:pPr>
    </w:lvl>
    <w:lvl w:ilvl="7">
      <w:start w:val="1"/>
      <w:numFmt w:val="lowerLetter"/>
      <w:lvlText w:val="%8)"/>
      <w:lvlJc w:val="left"/>
      <w:pPr>
        <w:ind w:left="3786" w:hanging="420"/>
      </w:pPr>
    </w:lvl>
    <w:lvl w:ilvl="8">
      <w:start w:val="1"/>
      <w:numFmt w:val="lowerRoman"/>
      <w:lvlText w:val="%9."/>
      <w:lvlJc w:val="right"/>
      <w:pPr>
        <w:ind w:left="4206" w:hanging="420"/>
      </w:pPr>
    </w:lvl>
  </w:abstractNum>
  <w:abstractNum w:abstractNumId="3" w15:restartNumberingAfterBreak="0">
    <w:nsid w:val="36E05B6D"/>
    <w:multiLevelType w:val="multilevel"/>
    <w:tmpl w:val="36E05B6D"/>
    <w:lvl w:ilvl="0">
      <w:start w:val="1"/>
      <w:numFmt w:val="decimal"/>
      <w:lvlText w:val="%1."/>
      <w:lvlJc w:val="left"/>
      <w:pPr>
        <w:ind w:left="927"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4" w15:restartNumberingAfterBreak="0">
    <w:nsid w:val="735C60D3"/>
    <w:multiLevelType w:val="multilevel"/>
    <w:tmpl w:val="735C60D3"/>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BBC"/>
    <w:rsid w:val="FBEE28BA"/>
    <w:rsid w:val="00036866"/>
    <w:rsid w:val="00116F58"/>
    <w:rsid w:val="001404C6"/>
    <w:rsid w:val="00146D76"/>
    <w:rsid w:val="00163A6E"/>
    <w:rsid w:val="001B7EE4"/>
    <w:rsid w:val="001C179B"/>
    <w:rsid w:val="001E65BD"/>
    <w:rsid w:val="00201DB7"/>
    <w:rsid w:val="00202ECF"/>
    <w:rsid w:val="00232A93"/>
    <w:rsid w:val="0026150A"/>
    <w:rsid w:val="003A5234"/>
    <w:rsid w:val="003A5412"/>
    <w:rsid w:val="00437F06"/>
    <w:rsid w:val="00463111"/>
    <w:rsid w:val="004A4D81"/>
    <w:rsid w:val="004C3F79"/>
    <w:rsid w:val="00524E4F"/>
    <w:rsid w:val="005376ED"/>
    <w:rsid w:val="005D4D4E"/>
    <w:rsid w:val="005F0D81"/>
    <w:rsid w:val="006006E9"/>
    <w:rsid w:val="006626D8"/>
    <w:rsid w:val="00683B95"/>
    <w:rsid w:val="00696B1D"/>
    <w:rsid w:val="00726AD8"/>
    <w:rsid w:val="007723CD"/>
    <w:rsid w:val="007E0555"/>
    <w:rsid w:val="007E189E"/>
    <w:rsid w:val="008161C1"/>
    <w:rsid w:val="008905E9"/>
    <w:rsid w:val="00896C3D"/>
    <w:rsid w:val="008F2269"/>
    <w:rsid w:val="00970CCF"/>
    <w:rsid w:val="009852DC"/>
    <w:rsid w:val="009E0B1C"/>
    <w:rsid w:val="00A55B7C"/>
    <w:rsid w:val="00A703C6"/>
    <w:rsid w:val="00A84EB0"/>
    <w:rsid w:val="00B17E0A"/>
    <w:rsid w:val="00B22BBC"/>
    <w:rsid w:val="00B6333D"/>
    <w:rsid w:val="00BC7187"/>
    <w:rsid w:val="00BD4ED8"/>
    <w:rsid w:val="00C07E48"/>
    <w:rsid w:val="00C56E81"/>
    <w:rsid w:val="00C60CBA"/>
    <w:rsid w:val="00CA5602"/>
    <w:rsid w:val="00CB3D41"/>
    <w:rsid w:val="00CB5E6B"/>
    <w:rsid w:val="00CD63FE"/>
    <w:rsid w:val="00CE1098"/>
    <w:rsid w:val="00D12072"/>
    <w:rsid w:val="00D71CC1"/>
    <w:rsid w:val="00DD09FB"/>
    <w:rsid w:val="00E6326E"/>
    <w:rsid w:val="00EC520F"/>
    <w:rsid w:val="3F7C1E29"/>
    <w:rsid w:val="57F5F52C"/>
    <w:rsid w:val="7D680F47"/>
    <w:rsid w:val="7D7DBE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FF8755A"/>
  <w15:docId w15:val="{A47A40B3-8F85-1246-8463-D3783E028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rFonts w:ascii="宋体" w:eastAsia="宋体"/>
      <w:sz w:val="18"/>
      <w:szCs w:val="18"/>
    </w:rPr>
  </w:style>
  <w:style w:type="paragraph" w:customStyle="1" w:styleId="1">
    <w:name w:val="列表段落1"/>
    <w:basedOn w:val="a"/>
    <w:uiPriority w:val="34"/>
    <w:qFormat/>
    <w:pPr>
      <w:ind w:firstLineChars="200" w:firstLine="420"/>
    </w:pPr>
  </w:style>
  <w:style w:type="character" w:customStyle="1" w:styleId="a4">
    <w:name w:val="批注框文本 字符"/>
    <w:basedOn w:val="a0"/>
    <w:link w:val="a3"/>
    <w:uiPriority w:val="99"/>
    <w:semiHidden/>
    <w:qFormat/>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5</cp:revision>
  <cp:lastPrinted>2020-08-31T21:38:00Z</cp:lastPrinted>
  <dcterms:created xsi:type="dcterms:W3CDTF">2020-08-31T21:38:00Z</dcterms:created>
  <dcterms:modified xsi:type="dcterms:W3CDTF">2020-09-10T08:29:00Z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